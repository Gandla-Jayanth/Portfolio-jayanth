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right" w:tblpY="-173"/>
        <w:tblOverlap w:val="never"/>
        <w:tblW w:w="28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2923"/>
      </w:tblGrid>
      <w:tr w:rsidR="00CD6B00" w:rsidRPr="00211C94" w14:paraId="54279F84" w14:textId="77777777" w:rsidTr="00CD6B00">
        <w:trPr>
          <w:trHeight w:val="93"/>
        </w:trPr>
        <w:tc>
          <w:tcPr>
            <w:tcW w:w="2628" w:type="pct"/>
            <w:shd w:val="clear" w:color="auto" w:fill="auto"/>
            <w:vAlign w:val="center"/>
          </w:tcPr>
          <w:p w14:paraId="779AFE32" w14:textId="77777777" w:rsidR="00CD6B00" w:rsidRPr="00211C94" w:rsidRDefault="00CD6B00" w:rsidP="00CD6B00">
            <w:pPr>
              <w:snapToGrid w:val="0"/>
              <w:rPr>
                <w:rStyle w:val="Emphasis"/>
                <w:rFonts w:asciiTheme="minorHAnsi" w:hAnsiTheme="minorHAnsi" w:cstheme="minorHAnsi"/>
                <w:b/>
                <w:i w:val="0"/>
                <w:sz w:val="22"/>
                <w:szCs w:val="22"/>
              </w:rPr>
            </w:pPr>
            <w:r w:rsidRPr="00211C94">
              <w:rPr>
                <w:rStyle w:val="Emphasis"/>
                <w:rFonts w:asciiTheme="minorHAnsi" w:hAnsiTheme="minorHAnsi" w:cstheme="minorHAnsi"/>
                <w:b/>
                <w:i w:val="0"/>
                <w:sz w:val="22"/>
                <w:szCs w:val="22"/>
              </w:rPr>
              <w:t>Company</w:t>
            </w:r>
          </w:p>
        </w:tc>
        <w:tc>
          <w:tcPr>
            <w:tcW w:w="2372" w:type="pct"/>
            <w:shd w:val="clear" w:color="auto" w:fill="auto"/>
            <w:vAlign w:val="center"/>
          </w:tcPr>
          <w:p w14:paraId="1016C246" w14:textId="77777777" w:rsidR="00CD6B00" w:rsidRPr="00211C94" w:rsidRDefault="00CD6B00" w:rsidP="00CD6B00">
            <w:pPr>
              <w:snapToGrid w:val="0"/>
              <w:rPr>
                <w:rStyle w:val="Emphasis"/>
                <w:rFonts w:asciiTheme="minorHAnsi" w:hAnsiTheme="minorHAnsi" w:cstheme="minorHAnsi"/>
                <w:b/>
                <w:i w:val="0"/>
                <w:sz w:val="22"/>
                <w:szCs w:val="22"/>
              </w:rPr>
            </w:pPr>
            <w:r w:rsidRPr="00211C94">
              <w:rPr>
                <w:rStyle w:val="Emphasis"/>
                <w:rFonts w:asciiTheme="minorHAnsi" w:hAnsiTheme="minorHAnsi" w:cstheme="minorHAnsi"/>
                <w:b/>
                <w:i w:val="0"/>
                <w:sz w:val="22"/>
                <w:szCs w:val="22"/>
              </w:rPr>
              <w:t>Duration</w:t>
            </w:r>
          </w:p>
        </w:tc>
      </w:tr>
      <w:tr w:rsidR="00CD6B00" w:rsidRPr="00211C94" w14:paraId="40613350" w14:textId="77777777" w:rsidTr="00CD6B00">
        <w:trPr>
          <w:trHeight w:val="487"/>
        </w:trPr>
        <w:tc>
          <w:tcPr>
            <w:tcW w:w="2628" w:type="pct"/>
            <w:shd w:val="clear" w:color="auto" w:fill="auto"/>
            <w:vAlign w:val="center"/>
          </w:tcPr>
          <w:p w14:paraId="0F1F6B9D" w14:textId="77777777" w:rsidR="00CD6B00" w:rsidRPr="00211C94" w:rsidRDefault="00CD6B00" w:rsidP="00CD6B00">
            <w:pPr>
              <w:snapToGrid w:val="0"/>
              <w:rPr>
                <w:rStyle w:val="Emphasis"/>
                <w:rFonts w:asciiTheme="minorHAnsi" w:hAnsiTheme="minorHAnsi" w:cstheme="minorHAnsi"/>
                <w:i w:val="0"/>
                <w:sz w:val="22"/>
                <w:szCs w:val="22"/>
              </w:rPr>
            </w:pPr>
            <w:r w:rsidRPr="00211C94">
              <w:rPr>
                <w:rStyle w:val="Emphasis"/>
                <w:rFonts w:asciiTheme="minorHAnsi" w:hAnsiTheme="minorHAnsi" w:cstheme="minorHAnsi"/>
                <w:i w:val="0"/>
                <w:sz w:val="22"/>
                <w:szCs w:val="22"/>
              </w:rPr>
              <w:t>WorthyProgress Software Development Private Limited</w:t>
            </w:r>
          </w:p>
        </w:tc>
        <w:tc>
          <w:tcPr>
            <w:tcW w:w="2372" w:type="pct"/>
            <w:shd w:val="clear" w:color="auto" w:fill="auto"/>
            <w:vAlign w:val="center"/>
          </w:tcPr>
          <w:p w14:paraId="437025A6" w14:textId="327D644F" w:rsidR="00CD6B00" w:rsidRPr="00211C94" w:rsidRDefault="004C5284" w:rsidP="00CD6B00">
            <w:pPr>
              <w:snapToGrid w:val="0"/>
              <w:rPr>
                <w:rStyle w:val="Emphasis"/>
                <w:rFonts w:asciiTheme="minorHAnsi" w:hAnsiTheme="minorHAnsi" w:cstheme="minorHAnsi"/>
                <w:i w:val="0"/>
                <w:sz w:val="22"/>
                <w:szCs w:val="22"/>
              </w:rPr>
            </w:pPr>
            <w:r w:rsidRPr="00211C94">
              <w:rPr>
                <w:rStyle w:val="Emphasis"/>
                <w:rFonts w:asciiTheme="minorHAnsi" w:hAnsiTheme="minorHAnsi" w:cstheme="minorHAnsi"/>
                <w:i w:val="0"/>
                <w:sz w:val="22"/>
                <w:szCs w:val="22"/>
              </w:rPr>
              <w:t>Sep</w:t>
            </w:r>
            <w:r w:rsidR="00CD6B00" w:rsidRPr="00211C94">
              <w:rPr>
                <w:rStyle w:val="Emphasis"/>
                <w:rFonts w:asciiTheme="minorHAnsi" w:hAnsiTheme="minorHAnsi" w:cstheme="minorHAnsi"/>
                <w:i w:val="0"/>
                <w:sz w:val="22"/>
                <w:szCs w:val="22"/>
              </w:rPr>
              <w:t xml:space="preserve"> 2023 –</w:t>
            </w:r>
            <w:r w:rsidR="00CD6B00" w:rsidRPr="00211C94">
              <w:rPr>
                <w:rStyle w:val="Emphasis"/>
                <w:rFonts w:asciiTheme="minorHAnsi" w:hAnsiTheme="minorHAnsi" w:cstheme="minorHAnsi"/>
                <w:iCs w:val="0"/>
                <w:sz w:val="22"/>
                <w:szCs w:val="22"/>
              </w:rPr>
              <w:t xml:space="preserve"> </w:t>
            </w:r>
            <w:r w:rsidR="00CD6B00" w:rsidRPr="00211C94">
              <w:rPr>
                <w:rStyle w:val="Emphasis"/>
                <w:rFonts w:asciiTheme="minorHAnsi" w:hAnsiTheme="minorHAnsi" w:cstheme="minorHAnsi"/>
                <w:i w:val="0"/>
                <w:sz w:val="22"/>
                <w:szCs w:val="22"/>
              </w:rPr>
              <w:t>till now</w:t>
            </w:r>
          </w:p>
        </w:tc>
      </w:tr>
    </w:tbl>
    <w:p w14:paraId="4677207D" w14:textId="04F5ECBB" w:rsidR="00C51E17" w:rsidRPr="00211C94" w:rsidRDefault="000F14F8" w:rsidP="00C51E17">
      <w:pPr>
        <w:pStyle w:val="Header"/>
        <w:rPr>
          <w:rStyle w:val="Emphasis"/>
          <w:rFonts w:asciiTheme="minorHAnsi" w:hAnsiTheme="minorHAnsi" w:cstheme="minorHAnsi"/>
          <w:i w:val="0"/>
          <w:sz w:val="24"/>
          <w:szCs w:val="24"/>
        </w:rPr>
      </w:pPr>
      <w:r w:rsidRPr="00211C94">
        <w:rPr>
          <w:rStyle w:val="Emphasis"/>
          <w:rFonts w:asciiTheme="minorHAnsi" w:hAnsiTheme="minorHAnsi" w:cstheme="minorHAnsi"/>
          <w:b/>
          <w:bCs/>
          <w:i w:val="0"/>
          <w:sz w:val="26"/>
          <w:szCs w:val="26"/>
        </w:rPr>
        <w:t>Gandla Jayanth Kumar</w:t>
      </w:r>
    </w:p>
    <w:p w14:paraId="318D429F" w14:textId="611A4EB5" w:rsidR="00FE0830" w:rsidRPr="00211C94" w:rsidRDefault="00375AB4" w:rsidP="00C51E17">
      <w:pPr>
        <w:pStyle w:val="Header"/>
        <w:rPr>
          <w:rStyle w:val="Emphasis"/>
          <w:rFonts w:asciiTheme="minorHAnsi" w:hAnsiTheme="minorHAnsi" w:cstheme="minorHAnsi"/>
          <w:i w:val="0"/>
          <w:sz w:val="22"/>
          <w:szCs w:val="22"/>
        </w:rPr>
      </w:pPr>
      <w:r w:rsidRPr="00211C94">
        <w:rPr>
          <w:rStyle w:val="Emphasis"/>
          <w:rFonts w:asciiTheme="minorHAnsi" w:hAnsiTheme="minorHAnsi" w:cstheme="minorHAnsi"/>
          <w:i w:val="0"/>
          <w:sz w:val="22"/>
          <w:szCs w:val="22"/>
        </w:rPr>
        <w:t xml:space="preserve">Python – </w:t>
      </w:r>
      <w:r w:rsidR="000F14F8" w:rsidRPr="00211C94">
        <w:rPr>
          <w:rStyle w:val="Emphasis"/>
          <w:rFonts w:asciiTheme="minorHAnsi" w:hAnsiTheme="minorHAnsi" w:cstheme="minorHAnsi"/>
          <w:i w:val="0"/>
          <w:sz w:val="22"/>
          <w:szCs w:val="22"/>
        </w:rPr>
        <w:t>Trainee Associate</w:t>
      </w:r>
    </w:p>
    <w:p w14:paraId="1DEF7F62" w14:textId="1CC509EE" w:rsidR="003141D7" w:rsidRPr="00211C94" w:rsidRDefault="000F14F8" w:rsidP="00C51E17">
      <w:pPr>
        <w:pStyle w:val="Header"/>
        <w:rPr>
          <w:rFonts w:asciiTheme="minorHAnsi" w:hAnsiTheme="minorHAnsi" w:cstheme="minorHAnsi"/>
          <w:iCs/>
          <w:sz w:val="22"/>
          <w:szCs w:val="22"/>
        </w:rPr>
      </w:pPr>
      <w:r w:rsidRPr="00211C94">
        <w:rPr>
          <w:rStyle w:val="Emphasis"/>
          <w:rFonts w:asciiTheme="minorHAnsi" w:hAnsiTheme="minorHAnsi" w:cstheme="minorHAnsi"/>
          <w:i w:val="0"/>
          <w:sz w:val="22"/>
          <w:szCs w:val="22"/>
        </w:rPr>
        <w:t>WorthyP</w:t>
      </w:r>
      <w:r w:rsidR="0033288F" w:rsidRPr="00211C94">
        <w:rPr>
          <w:rStyle w:val="Emphasis"/>
          <w:rFonts w:asciiTheme="minorHAnsi" w:hAnsiTheme="minorHAnsi" w:cstheme="minorHAnsi"/>
          <w:i w:val="0"/>
          <w:sz w:val="22"/>
          <w:szCs w:val="22"/>
        </w:rPr>
        <w:t>rogress Software Development Private Limited</w:t>
      </w:r>
    </w:p>
    <w:p w14:paraId="0EE5D29B" w14:textId="6AABF2C7" w:rsidR="000F14F8" w:rsidRPr="00211C94" w:rsidRDefault="004C5284" w:rsidP="0045064A">
      <w:pPr>
        <w:pStyle w:val="Header"/>
        <w:rPr>
          <w:rFonts w:asciiTheme="minorHAnsi" w:hAnsiTheme="minorHAnsi" w:cstheme="minorHAnsi"/>
          <w:b/>
          <w:bCs/>
          <w:sz w:val="22"/>
          <w:szCs w:val="22"/>
          <w:lang w:eastAsia="en-US"/>
        </w:rPr>
      </w:pPr>
      <w:r w:rsidRPr="00211C94">
        <w:rPr>
          <w:rFonts w:asciiTheme="minorHAnsi" w:hAnsiTheme="minorHAnsi" w:cstheme="minorHAnsi"/>
          <w:b/>
          <w:bCs/>
          <w:sz w:val="22"/>
          <w:szCs w:val="22"/>
          <w:lang w:eastAsia="en-US"/>
        </w:rPr>
        <w:t>Python, Pytest, Django</w:t>
      </w:r>
      <w:r w:rsidR="00C70AC2" w:rsidRPr="00211C94">
        <w:rPr>
          <w:rFonts w:asciiTheme="minorHAnsi" w:hAnsiTheme="minorHAnsi" w:cstheme="minorHAnsi"/>
          <w:b/>
          <w:bCs/>
          <w:sz w:val="22"/>
          <w:szCs w:val="22"/>
          <w:lang w:eastAsia="en-US"/>
        </w:rPr>
        <w:t>, HT</w:t>
      </w:r>
      <w:r w:rsidRPr="00211C94">
        <w:rPr>
          <w:rFonts w:asciiTheme="minorHAnsi" w:hAnsiTheme="minorHAnsi" w:cstheme="minorHAnsi"/>
          <w:b/>
          <w:bCs/>
          <w:sz w:val="22"/>
          <w:szCs w:val="22"/>
          <w:lang w:eastAsia="en-US"/>
        </w:rPr>
        <w:t>ML, CSS, MySQL</w:t>
      </w:r>
    </w:p>
    <w:p w14:paraId="1BD6725B" w14:textId="53706464" w:rsidR="0045064A" w:rsidRPr="00211C94" w:rsidRDefault="000F14F8" w:rsidP="0045064A">
      <w:pPr>
        <w:pStyle w:val="Header"/>
        <w:rPr>
          <w:rFonts w:asciiTheme="minorHAnsi" w:hAnsiTheme="minorHAnsi" w:cstheme="minorHAnsi"/>
          <w:iCs/>
          <w:sz w:val="22"/>
          <w:szCs w:val="22"/>
        </w:rPr>
      </w:pPr>
      <w:r w:rsidRPr="00211C94">
        <w:rPr>
          <w:rStyle w:val="Emphasis"/>
          <w:rFonts w:asciiTheme="minorHAnsi" w:hAnsiTheme="minorHAnsi" w:cstheme="minorHAnsi"/>
          <w:i w:val="0"/>
          <w:sz w:val="22"/>
          <w:szCs w:val="22"/>
        </w:rPr>
        <w:t xml:space="preserve">E-mail ID: </w:t>
      </w:r>
      <w:hyperlink r:id="rId7" w:history="1">
        <w:r w:rsidR="004B5C0D" w:rsidRPr="004B5C0D">
          <w:rPr>
            <w:rStyle w:val="Hyperlink"/>
            <w:rFonts w:asciiTheme="minorHAnsi" w:hAnsiTheme="minorHAnsi" w:cstheme="minorHAnsi"/>
          </w:rPr>
          <w:t>jkumargandla</w:t>
        </w:r>
        <w:r w:rsidR="004C5284" w:rsidRPr="004B5C0D">
          <w:rPr>
            <w:rStyle w:val="Hyperlink"/>
            <w:rFonts w:asciiTheme="minorHAnsi" w:hAnsiTheme="minorHAnsi" w:cstheme="minorHAnsi"/>
            <w:sz w:val="22"/>
            <w:szCs w:val="22"/>
          </w:rPr>
          <w:t>@gmail.com</w:t>
        </w:r>
      </w:hyperlink>
      <w:r w:rsidR="004C5284" w:rsidRPr="00211C94">
        <w:rPr>
          <w:rStyle w:val="Emphasis"/>
          <w:rFonts w:asciiTheme="minorHAnsi" w:hAnsiTheme="minorHAnsi" w:cstheme="minorHAnsi"/>
          <w:i w:val="0"/>
          <w:iCs w:val="0"/>
          <w:sz w:val="22"/>
          <w:szCs w:val="22"/>
        </w:rPr>
        <w:t xml:space="preserve"> </w:t>
      </w:r>
      <w:r w:rsidR="0045064A" w:rsidRPr="00211C94">
        <w:rPr>
          <w:rStyle w:val="Emphasis"/>
          <w:rFonts w:asciiTheme="minorHAnsi" w:hAnsiTheme="minorHAnsi" w:cstheme="minorHAnsi"/>
          <w:i w:val="0"/>
          <w:sz w:val="22"/>
          <w:szCs w:val="22"/>
        </w:rPr>
        <w:t xml:space="preserve">| </w:t>
      </w:r>
      <w:r w:rsidR="004B5C0D">
        <w:rPr>
          <w:rStyle w:val="Emphasis"/>
          <w:rFonts w:asciiTheme="minorHAnsi" w:hAnsiTheme="minorHAnsi" w:cstheme="minorHAnsi"/>
          <w:i w:val="0"/>
          <w:sz w:val="22"/>
          <w:szCs w:val="22"/>
        </w:rPr>
        <w:fldChar w:fldCharType="begin"/>
      </w:r>
      <w:r w:rsidR="004B5C0D">
        <w:rPr>
          <w:rStyle w:val="Emphasis"/>
          <w:rFonts w:asciiTheme="minorHAnsi" w:hAnsiTheme="minorHAnsi" w:cstheme="minorHAnsi"/>
          <w:i w:val="0"/>
          <w:sz w:val="22"/>
          <w:szCs w:val="22"/>
        </w:rPr>
        <w:instrText xml:space="preserve"> HYPER</w:instrText>
      </w:r>
      <w:bookmarkStart w:id="0" w:name="_GoBack"/>
      <w:bookmarkEnd w:id="0"/>
      <w:r w:rsidR="004B5C0D">
        <w:rPr>
          <w:rStyle w:val="Emphasis"/>
          <w:rFonts w:asciiTheme="minorHAnsi" w:hAnsiTheme="minorHAnsi" w:cstheme="minorHAnsi"/>
          <w:i w:val="0"/>
          <w:sz w:val="22"/>
          <w:szCs w:val="22"/>
        </w:rPr>
        <w:instrText xml:space="preserve">LINK "https://www.linkedin.com/in/jayanth-kumar143" </w:instrText>
      </w:r>
      <w:r w:rsidR="004B5C0D">
        <w:rPr>
          <w:rStyle w:val="Emphasis"/>
          <w:rFonts w:asciiTheme="minorHAnsi" w:hAnsiTheme="minorHAnsi" w:cstheme="minorHAnsi"/>
          <w:i w:val="0"/>
          <w:sz w:val="22"/>
          <w:szCs w:val="22"/>
        </w:rPr>
      </w:r>
      <w:r w:rsidR="004B5C0D">
        <w:rPr>
          <w:rStyle w:val="Emphasis"/>
          <w:rFonts w:asciiTheme="minorHAnsi" w:hAnsiTheme="minorHAnsi" w:cstheme="minorHAnsi"/>
          <w:i w:val="0"/>
          <w:sz w:val="22"/>
          <w:szCs w:val="22"/>
        </w:rPr>
        <w:fldChar w:fldCharType="separate"/>
      </w:r>
      <w:r w:rsidR="004B5C0D" w:rsidRPr="004B5C0D">
        <w:rPr>
          <w:rStyle w:val="Hyperlink"/>
          <w:rFonts w:asciiTheme="minorHAnsi" w:hAnsiTheme="minorHAnsi" w:cstheme="minorHAnsi"/>
          <w:sz w:val="22"/>
          <w:szCs w:val="22"/>
        </w:rPr>
        <w:t>LinkedIn</w:t>
      </w:r>
      <w:r w:rsidR="004B5C0D">
        <w:rPr>
          <w:rStyle w:val="Emphasis"/>
          <w:rFonts w:asciiTheme="minorHAnsi" w:hAnsiTheme="minorHAnsi" w:cstheme="minorHAnsi"/>
          <w:i w:val="0"/>
          <w:sz w:val="22"/>
          <w:szCs w:val="22"/>
        </w:rPr>
        <w:fldChar w:fldCharType="end"/>
      </w:r>
      <w:r w:rsidR="004B5C0D">
        <w:rPr>
          <w:rStyle w:val="Emphasis"/>
          <w:rFonts w:asciiTheme="minorHAnsi" w:hAnsiTheme="minorHAnsi" w:cstheme="minorHAnsi"/>
          <w:i w:val="0"/>
          <w:sz w:val="22"/>
          <w:szCs w:val="22"/>
        </w:rPr>
        <w:t xml:space="preserve"> |</w:t>
      </w:r>
      <w:r w:rsidR="005B33C9">
        <w:rPr>
          <w:rStyle w:val="Emphasis"/>
          <w:rFonts w:asciiTheme="minorHAnsi" w:hAnsiTheme="minorHAnsi" w:cstheme="minorHAnsi"/>
          <w:i w:val="0"/>
          <w:sz w:val="22"/>
          <w:szCs w:val="22"/>
        </w:rPr>
        <w:t>GitHub |</w:t>
      </w:r>
      <w:r w:rsidR="004B5C0D">
        <w:rPr>
          <w:rStyle w:val="Emphasis"/>
          <w:rFonts w:asciiTheme="minorHAnsi" w:hAnsiTheme="minorHAnsi" w:cstheme="minorHAnsi"/>
          <w:i w:val="0"/>
          <w:sz w:val="22"/>
          <w:szCs w:val="22"/>
        </w:rPr>
        <w:t xml:space="preserve"> </w:t>
      </w:r>
      <w:r w:rsidR="001155F9" w:rsidRPr="00211C94">
        <w:rPr>
          <w:rStyle w:val="Emphasis"/>
          <w:rFonts w:asciiTheme="minorHAnsi" w:hAnsiTheme="minorHAnsi" w:cstheme="minorHAnsi"/>
          <w:i w:val="0"/>
          <w:sz w:val="22"/>
          <w:szCs w:val="22"/>
        </w:rPr>
        <w:t xml:space="preserve">Contact no: - </w:t>
      </w:r>
      <w:r w:rsidRPr="00211C94">
        <w:rPr>
          <w:rStyle w:val="Emphasis"/>
          <w:rFonts w:asciiTheme="minorHAnsi" w:hAnsiTheme="minorHAnsi" w:cstheme="minorHAnsi"/>
          <w:i w:val="0"/>
          <w:sz w:val="22"/>
          <w:szCs w:val="22"/>
        </w:rPr>
        <w:t>9154614501</w:t>
      </w:r>
      <w:r w:rsidR="002C77D2" w:rsidRPr="00211C94">
        <w:rPr>
          <w:rStyle w:val="Emphasis"/>
          <w:rFonts w:asciiTheme="minorHAnsi" w:hAnsiTheme="minorHAnsi" w:cstheme="minorHAnsi"/>
          <w:i w:val="0"/>
          <w:sz w:val="22"/>
          <w:szCs w:val="22"/>
        </w:rPr>
        <w:t xml:space="preserve"> |</w:t>
      </w:r>
      <w:r w:rsidR="0045064A" w:rsidRPr="00211C94">
        <w:rPr>
          <w:rStyle w:val="Emphasis"/>
          <w:rFonts w:asciiTheme="minorHAnsi" w:hAnsiTheme="minorHAnsi" w:cstheme="minorHAnsi"/>
          <w:i w:val="0"/>
          <w:sz w:val="22"/>
          <w:szCs w:val="22"/>
        </w:rPr>
        <w:t xml:space="preserve"> </w:t>
      </w:r>
      <w:r w:rsidRPr="00211C94">
        <w:rPr>
          <w:rFonts w:asciiTheme="minorHAnsi" w:hAnsiTheme="minorHAnsi" w:cstheme="minorHAnsi"/>
          <w:sz w:val="22"/>
          <w:szCs w:val="22"/>
          <w:lang w:eastAsia="en-US"/>
        </w:rPr>
        <w:t xml:space="preserve">SV </w:t>
      </w:r>
      <w:r w:rsidR="00027E5F" w:rsidRPr="00211C94">
        <w:rPr>
          <w:rFonts w:asciiTheme="minorHAnsi" w:hAnsiTheme="minorHAnsi" w:cstheme="minorHAnsi"/>
          <w:sz w:val="22"/>
          <w:szCs w:val="22"/>
          <w:lang w:eastAsia="en-US"/>
        </w:rPr>
        <w:t>University (</w:t>
      </w:r>
      <w:r w:rsidR="0045064A" w:rsidRPr="00211C94">
        <w:rPr>
          <w:rFonts w:asciiTheme="minorHAnsi" w:hAnsiTheme="minorHAnsi" w:cstheme="minorHAnsi"/>
          <w:sz w:val="22"/>
          <w:szCs w:val="22"/>
          <w:lang w:eastAsia="en-US"/>
        </w:rPr>
        <w:t>MCA</w:t>
      </w:r>
      <w:r w:rsidRPr="00211C94">
        <w:rPr>
          <w:rFonts w:asciiTheme="minorHAnsi" w:hAnsiTheme="minorHAnsi" w:cstheme="minorHAnsi"/>
          <w:sz w:val="22"/>
          <w:szCs w:val="22"/>
          <w:lang w:eastAsia="en-US"/>
        </w:rPr>
        <w:t>)-2022</w:t>
      </w:r>
    </w:p>
    <w:p w14:paraId="71EDA25E" w14:textId="77777777" w:rsidR="001E4AB4" w:rsidRPr="00211C94" w:rsidRDefault="001E4AB4">
      <w:pPr>
        <w:pStyle w:val="PlainText"/>
        <w:pBdr>
          <w:top w:val="single" w:sz="8" w:space="1" w:color="000000"/>
        </w:pBdr>
        <w:rPr>
          <w:rFonts w:asciiTheme="minorHAnsi" w:eastAsia="MS Mincho" w:hAnsiTheme="minorHAnsi" w:cstheme="minorHAnsi"/>
          <w:b/>
          <w:smallCaps/>
          <w:sz w:val="22"/>
          <w:szCs w:val="22"/>
        </w:rPr>
      </w:pPr>
    </w:p>
    <w:p w14:paraId="3E94F5E9" w14:textId="49EE2749" w:rsidR="001D4EA9" w:rsidRPr="00211C94" w:rsidRDefault="001E4AB4" w:rsidP="00FA65CE">
      <w:pPr>
        <w:pStyle w:val="Heading1"/>
        <w:spacing w:before="48" w:after="20"/>
        <w:rPr>
          <w:rFonts w:asciiTheme="minorHAnsi" w:hAnsiTheme="minorHAnsi" w:cstheme="minorHAnsi"/>
          <w:iCs/>
          <w:sz w:val="22"/>
          <w:szCs w:val="22"/>
          <w:highlight w:val="lightGray"/>
        </w:rPr>
      </w:pPr>
      <w:r w:rsidRPr="00211C94">
        <w:rPr>
          <w:rStyle w:val="Emphasis"/>
          <w:rFonts w:asciiTheme="minorHAnsi" w:eastAsia="Arial" w:hAnsiTheme="minorHAnsi" w:cstheme="minorHAnsi"/>
          <w:i w:val="0"/>
          <w:sz w:val="22"/>
          <w:szCs w:val="22"/>
          <w:highlight w:val="lightGray"/>
        </w:rPr>
        <w:t xml:space="preserve">Professional </w:t>
      </w:r>
      <w:r w:rsidRPr="00211C94">
        <w:rPr>
          <w:rStyle w:val="Emphasis"/>
          <w:rFonts w:asciiTheme="minorHAnsi" w:hAnsiTheme="minorHAnsi" w:cstheme="minorHAnsi"/>
          <w:i w:val="0"/>
          <w:sz w:val="22"/>
          <w:szCs w:val="22"/>
          <w:highlight w:val="lightGray"/>
        </w:rPr>
        <w:t>Summary</w:t>
      </w:r>
    </w:p>
    <w:p w14:paraId="2A2EA187" w14:textId="4AAD43F4" w:rsidR="00027E5F" w:rsidRPr="00211C94" w:rsidRDefault="00027E5F" w:rsidP="000F14F8">
      <w:pPr>
        <w:pStyle w:val="PlainText"/>
        <w:numPr>
          <w:ilvl w:val="0"/>
          <w:numId w:val="8"/>
        </w:numPr>
        <w:spacing w:after="0"/>
        <w:rPr>
          <w:rFonts w:asciiTheme="minorHAnsi" w:eastAsia="MS Mincho" w:hAnsiTheme="minorHAnsi" w:cstheme="minorHAnsi"/>
          <w:bCs/>
          <w:spacing w:val="-2"/>
          <w:sz w:val="22"/>
          <w:szCs w:val="22"/>
        </w:rPr>
      </w:pPr>
      <w:r w:rsidRPr="00211C94">
        <w:rPr>
          <w:rFonts w:asciiTheme="minorHAnsi" w:eastAsia="MS Mincho" w:hAnsiTheme="minorHAnsi" w:cstheme="minorHAnsi"/>
          <w:bCs/>
          <w:spacing w:val="-2"/>
          <w:sz w:val="22"/>
          <w:szCs w:val="22"/>
        </w:rPr>
        <w:t xml:space="preserve">Having </w:t>
      </w:r>
      <w:r w:rsidR="00211C94" w:rsidRPr="00211C94">
        <w:rPr>
          <w:rFonts w:asciiTheme="minorHAnsi" w:eastAsia="MS Mincho" w:hAnsiTheme="minorHAnsi" w:cstheme="minorHAnsi"/>
          <w:bCs/>
          <w:spacing w:val="-2"/>
          <w:sz w:val="22"/>
          <w:szCs w:val="22"/>
        </w:rPr>
        <w:t>1+</w:t>
      </w:r>
      <w:r w:rsidR="00211C94">
        <w:rPr>
          <w:rFonts w:asciiTheme="minorHAnsi" w:eastAsia="MS Mincho" w:hAnsiTheme="minorHAnsi" w:cstheme="minorHAnsi"/>
          <w:bCs/>
          <w:spacing w:val="-2"/>
          <w:sz w:val="22"/>
          <w:szCs w:val="22"/>
        </w:rPr>
        <w:t xml:space="preserve"> Years</w:t>
      </w:r>
      <w:r w:rsidR="00211C94" w:rsidRPr="00211C94">
        <w:rPr>
          <w:rFonts w:asciiTheme="minorHAnsi" w:eastAsia="MS Mincho" w:hAnsiTheme="minorHAnsi" w:cstheme="minorHAnsi"/>
          <w:bCs/>
          <w:spacing w:val="-2"/>
          <w:sz w:val="22"/>
          <w:szCs w:val="22"/>
        </w:rPr>
        <w:t>’ Experience</w:t>
      </w:r>
      <w:r w:rsidRPr="00211C94">
        <w:rPr>
          <w:rFonts w:asciiTheme="minorHAnsi" w:eastAsia="MS Mincho" w:hAnsiTheme="minorHAnsi" w:cstheme="minorHAnsi"/>
          <w:bCs/>
          <w:spacing w:val="-2"/>
          <w:sz w:val="22"/>
          <w:szCs w:val="22"/>
        </w:rPr>
        <w:t xml:space="preserve"> as Python Django Web developer.</w:t>
      </w:r>
    </w:p>
    <w:p w14:paraId="41EFC9C2" w14:textId="56C3A21A" w:rsidR="000F14F8" w:rsidRPr="00211C94" w:rsidRDefault="000F14F8" w:rsidP="000F14F8">
      <w:pPr>
        <w:pStyle w:val="PlainText"/>
        <w:numPr>
          <w:ilvl w:val="0"/>
          <w:numId w:val="8"/>
        </w:numPr>
        <w:spacing w:after="0"/>
        <w:rPr>
          <w:rFonts w:asciiTheme="minorHAnsi" w:eastAsia="MS Mincho" w:hAnsiTheme="minorHAnsi" w:cstheme="minorHAnsi"/>
          <w:bCs/>
          <w:spacing w:val="-2"/>
          <w:sz w:val="22"/>
          <w:szCs w:val="22"/>
        </w:rPr>
      </w:pPr>
      <w:r w:rsidRPr="00211C94">
        <w:rPr>
          <w:rFonts w:asciiTheme="minorHAnsi" w:eastAsia="MS Mincho" w:hAnsiTheme="minorHAnsi" w:cstheme="minorHAnsi"/>
          <w:bCs/>
          <w:spacing w:val="-2"/>
          <w:sz w:val="22"/>
          <w:szCs w:val="22"/>
        </w:rPr>
        <w:t>Working as a Trainee associate in WorthyProgress software development private limited, which is startup registered company recognized by Govt of India.</w:t>
      </w:r>
    </w:p>
    <w:p w14:paraId="271BFBF5" w14:textId="472F1D06" w:rsidR="000F14F8" w:rsidRPr="00211C94" w:rsidRDefault="000F14F8" w:rsidP="000F14F8">
      <w:pPr>
        <w:pStyle w:val="PlainText"/>
        <w:numPr>
          <w:ilvl w:val="0"/>
          <w:numId w:val="8"/>
        </w:numPr>
        <w:spacing w:after="0"/>
        <w:rPr>
          <w:rFonts w:asciiTheme="minorHAnsi" w:eastAsia="MS Mincho" w:hAnsiTheme="minorHAnsi" w:cstheme="minorHAnsi"/>
          <w:bCs/>
          <w:spacing w:val="-2"/>
          <w:sz w:val="22"/>
          <w:szCs w:val="22"/>
        </w:rPr>
      </w:pPr>
      <w:r w:rsidRPr="00211C94">
        <w:rPr>
          <w:rFonts w:asciiTheme="minorHAnsi" w:eastAsia="MS Mincho" w:hAnsiTheme="minorHAnsi" w:cstheme="minorHAnsi"/>
          <w:bCs/>
          <w:spacing w:val="-2"/>
          <w:sz w:val="22"/>
          <w:szCs w:val="22"/>
        </w:rPr>
        <w:t>Working in design of the application li</w:t>
      </w:r>
      <w:r w:rsidR="00211C94">
        <w:rPr>
          <w:rFonts w:asciiTheme="minorHAnsi" w:eastAsia="MS Mincho" w:hAnsiTheme="minorHAnsi" w:cstheme="minorHAnsi"/>
          <w:bCs/>
          <w:spacing w:val="-2"/>
          <w:sz w:val="22"/>
          <w:szCs w:val="22"/>
        </w:rPr>
        <w:t>ke UML diagram, DB design, REST API</w:t>
      </w:r>
      <w:r w:rsidRPr="00211C94">
        <w:rPr>
          <w:rFonts w:asciiTheme="minorHAnsi" w:eastAsia="MS Mincho" w:hAnsiTheme="minorHAnsi" w:cstheme="minorHAnsi"/>
          <w:bCs/>
          <w:spacing w:val="-2"/>
          <w:sz w:val="22"/>
          <w:szCs w:val="22"/>
        </w:rPr>
        <w:t xml:space="preserve"> design, and code implementation </w:t>
      </w:r>
    </w:p>
    <w:p w14:paraId="779DAFBB" w14:textId="51094578" w:rsidR="000F14F8" w:rsidRPr="00211C94" w:rsidRDefault="000F14F8" w:rsidP="000F14F8">
      <w:pPr>
        <w:pStyle w:val="PlainText"/>
        <w:numPr>
          <w:ilvl w:val="0"/>
          <w:numId w:val="8"/>
        </w:numPr>
        <w:spacing w:after="0"/>
        <w:rPr>
          <w:rFonts w:asciiTheme="minorHAnsi" w:eastAsia="MS Mincho" w:hAnsiTheme="minorHAnsi" w:cstheme="minorHAnsi"/>
          <w:bCs/>
          <w:spacing w:val="-2"/>
          <w:sz w:val="22"/>
          <w:szCs w:val="22"/>
        </w:rPr>
      </w:pPr>
      <w:r w:rsidRPr="00211C94">
        <w:rPr>
          <w:rFonts w:asciiTheme="minorHAnsi" w:eastAsia="MS Mincho" w:hAnsiTheme="minorHAnsi" w:cstheme="minorHAnsi"/>
          <w:bCs/>
          <w:spacing w:val="-2"/>
          <w:sz w:val="22"/>
          <w:szCs w:val="22"/>
        </w:rPr>
        <w:t xml:space="preserve">Working in Unit Test case design with PyUnit test case </w:t>
      </w:r>
    </w:p>
    <w:p w14:paraId="776B8EF1" w14:textId="597D3B93" w:rsidR="000F14F8" w:rsidRPr="00211C94" w:rsidRDefault="000F14F8" w:rsidP="000F14F8">
      <w:pPr>
        <w:pStyle w:val="PlainText"/>
        <w:numPr>
          <w:ilvl w:val="0"/>
          <w:numId w:val="8"/>
        </w:numPr>
        <w:spacing w:after="0"/>
        <w:rPr>
          <w:rFonts w:asciiTheme="minorHAnsi" w:eastAsia="MS Mincho" w:hAnsiTheme="minorHAnsi" w:cstheme="minorHAnsi"/>
          <w:bCs/>
          <w:spacing w:val="-2"/>
          <w:sz w:val="22"/>
          <w:szCs w:val="22"/>
        </w:rPr>
      </w:pPr>
      <w:r w:rsidRPr="00211C94">
        <w:rPr>
          <w:rFonts w:asciiTheme="minorHAnsi" w:eastAsia="MS Mincho" w:hAnsiTheme="minorHAnsi" w:cstheme="minorHAnsi"/>
          <w:bCs/>
          <w:spacing w:val="-2"/>
          <w:sz w:val="22"/>
          <w:szCs w:val="22"/>
        </w:rPr>
        <w:t xml:space="preserve">Working with HTML, CSS and ReactJS </w:t>
      </w:r>
    </w:p>
    <w:p w14:paraId="10BB2F09" w14:textId="4CD3C419" w:rsidR="00884B8F" w:rsidRPr="00211C94" w:rsidRDefault="000F14F8" w:rsidP="000F14F8">
      <w:pPr>
        <w:pStyle w:val="PlainText"/>
        <w:numPr>
          <w:ilvl w:val="0"/>
          <w:numId w:val="8"/>
        </w:numPr>
        <w:spacing w:after="0"/>
        <w:rPr>
          <w:rFonts w:asciiTheme="minorHAnsi" w:eastAsia="MS Mincho" w:hAnsiTheme="minorHAnsi" w:cstheme="minorHAnsi"/>
          <w:bCs/>
          <w:spacing w:val="-2"/>
          <w:sz w:val="22"/>
          <w:szCs w:val="22"/>
        </w:rPr>
      </w:pPr>
      <w:r w:rsidRPr="00211C94">
        <w:rPr>
          <w:rFonts w:asciiTheme="minorHAnsi" w:eastAsia="MS Mincho" w:hAnsiTheme="minorHAnsi" w:cstheme="minorHAnsi"/>
          <w:bCs/>
          <w:spacing w:val="-2"/>
          <w:sz w:val="22"/>
          <w:szCs w:val="22"/>
        </w:rPr>
        <w:t>Participating in manual testing</w:t>
      </w:r>
    </w:p>
    <w:tbl>
      <w:tblPr>
        <w:tblpPr w:leftFromText="180" w:rightFromText="180" w:vertAnchor="text" w:horzAnchor="margin" w:tblpXSpec="center" w:tblpY="263"/>
        <w:tblOverlap w:val="never"/>
        <w:tblW w:w="110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9465"/>
      </w:tblGrid>
      <w:tr w:rsidR="00E24884" w:rsidRPr="00211C94" w14:paraId="60E6DD3C" w14:textId="77777777" w:rsidTr="00E24884">
        <w:trPr>
          <w:cantSplit/>
          <w:trHeight w:val="113"/>
        </w:trPr>
        <w:tc>
          <w:tcPr>
            <w:tcW w:w="735" w:type="pct"/>
            <w:shd w:val="clear" w:color="auto" w:fill="F8F8F8" w:themeFill="accent1" w:themeFillTint="33"/>
          </w:tcPr>
          <w:p w14:paraId="55A1590C" w14:textId="77777777" w:rsidR="00E24884" w:rsidRPr="00211C94" w:rsidRDefault="00E24884" w:rsidP="00E24884">
            <w:pPr>
              <w:snapToGrid w:val="0"/>
              <w:rPr>
                <w:rStyle w:val="Emphasis"/>
                <w:rFonts w:asciiTheme="minorHAnsi" w:hAnsiTheme="minorHAnsi" w:cstheme="minorHAnsi"/>
                <w:b/>
                <w:bCs/>
                <w:sz w:val="22"/>
                <w:szCs w:val="22"/>
              </w:rPr>
            </w:pPr>
            <w:r w:rsidRPr="00211C94">
              <w:rPr>
                <w:rStyle w:val="Emphasis"/>
                <w:rFonts w:asciiTheme="minorHAnsi" w:hAnsiTheme="minorHAnsi" w:cstheme="minorHAnsi"/>
                <w:b/>
                <w:bCs/>
                <w:sz w:val="22"/>
                <w:szCs w:val="22"/>
              </w:rPr>
              <w:t>Current Project</w:t>
            </w:r>
          </w:p>
        </w:tc>
        <w:tc>
          <w:tcPr>
            <w:tcW w:w="4265" w:type="pct"/>
            <w:shd w:val="clear" w:color="auto" w:fill="F8F8F8" w:themeFill="accent1" w:themeFillTint="33"/>
          </w:tcPr>
          <w:p w14:paraId="29E2125A" w14:textId="7F0A1DC0" w:rsidR="00E24884" w:rsidRPr="00211C94" w:rsidRDefault="00E24884" w:rsidP="00E24884">
            <w:pPr>
              <w:snapToGrid w:val="0"/>
              <w:rPr>
                <w:rFonts w:asciiTheme="minorHAnsi" w:hAnsiTheme="minorHAnsi" w:cstheme="minorHAnsi"/>
                <w:b/>
                <w:bCs/>
                <w:i/>
                <w:iCs/>
                <w:sz w:val="22"/>
                <w:szCs w:val="22"/>
              </w:rPr>
            </w:pPr>
            <w:r w:rsidRPr="00211C94">
              <w:rPr>
                <w:rFonts w:asciiTheme="minorHAnsi" w:hAnsiTheme="minorHAnsi" w:cstheme="minorHAnsi"/>
                <w:b/>
                <w:bCs/>
                <w:i/>
                <w:iCs/>
                <w:sz w:val="22"/>
                <w:szCs w:val="22"/>
              </w:rPr>
              <w:t>Company Web Application</w:t>
            </w:r>
          </w:p>
        </w:tc>
      </w:tr>
      <w:tr w:rsidR="00E24884" w:rsidRPr="00211C94" w14:paraId="05E7DD5C" w14:textId="77777777" w:rsidTr="00E24884">
        <w:trPr>
          <w:cantSplit/>
          <w:trHeight w:val="113"/>
        </w:trPr>
        <w:tc>
          <w:tcPr>
            <w:tcW w:w="735" w:type="pct"/>
          </w:tcPr>
          <w:p w14:paraId="13C23F22" w14:textId="77777777" w:rsidR="00E24884" w:rsidRPr="00211C94" w:rsidRDefault="00E24884" w:rsidP="00E24884">
            <w:pPr>
              <w:snapToGrid w:val="0"/>
              <w:rPr>
                <w:rStyle w:val="Emphasis"/>
                <w:rFonts w:asciiTheme="minorHAnsi" w:hAnsiTheme="minorHAnsi" w:cstheme="minorHAnsi"/>
                <w:sz w:val="22"/>
                <w:szCs w:val="22"/>
              </w:rPr>
            </w:pPr>
            <w:r w:rsidRPr="00211C94">
              <w:rPr>
                <w:rStyle w:val="Emphasis"/>
                <w:rFonts w:asciiTheme="minorHAnsi" w:hAnsiTheme="minorHAnsi" w:cstheme="minorHAnsi"/>
                <w:sz w:val="22"/>
                <w:szCs w:val="22"/>
              </w:rPr>
              <w:t>Project Description</w:t>
            </w:r>
          </w:p>
        </w:tc>
        <w:tc>
          <w:tcPr>
            <w:tcW w:w="4265" w:type="pct"/>
          </w:tcPr>
          <w:p w14:paraId="1DFCCA41" w14:textId="0F9E7AF5" w:rsidR="00E24884" w:rsidRPr="00211C94" w:rsidRDefault="00DE4661" w:rsidP="00E24884">
            <w:pPr>
              <w:snapToGrid w:val="0"/>
              <w:rPr>
                <w:rFonts w:asciiTheme="minorHAnsi" w:hAnsiTheme="minorHAnsi" w:cstheme="minorHAnsi"/>
                <w:i/>
                <w:iCs/>
                <w:sz w:val="22"/>
                <w:szCs w:val="22"/>
              </w:rPr>
            </w:pPr>
            <w:r w:rsidRPr="00211C94">
              <w:rPr>
                <w:rFonts w:asciiTheme="minorHAnsi" w:hAnsiTheme="minorHAnsi" w:cstheme="minorHAnsi"/>
                <w:i/>
              </w:rPr>
              <w:t xml:space="preserve">This project involves designing and developing an educational and training platform aimed at transforming unemployed individuals into employable professionals. The website is designed using modern web technologies such as Python for the backend, HTML, CSS, and ReactJS for the frontend, and hosted on AWS for scalability and reliability. The platform includes two main user roles: </w:t>
            </w:r>
            <w:r w:rsidRPr="00211C94">
              <w:rPr>
                <w:rStyle w:val="Strong"/>
                <w:rFonts w:asciiTheme="minorHAnsi" w:hAnsiTheme="minorHAnsi" w:cstheme="minorHAnsi"/>
                <w:i/>
              </w:rPr>
              <w:t>Students</w:t>
            </w:r>
            <w:r w:rsidRPr="00211C94">
              <w:rPr>
                <w:rFonts w:asciiTheme="minorHAnsi" w:hAnsiTheme="minorHAnsi" w:cstheme="minorHAnsi"/>
                <w:i/>
              </w:rPr>
              <w:t xml:space="preserve"> and </w:t>
            </w:r>
            <w:r w:rsidRPr="00211C94">
              <w:rPr>
                <w:rStyle w:val="Strong"/>
                <w:rFonts w:asciiTheme="minorHAnsi" w:hAnsiTheme="minorHAnsi" w:cstheme="minorHAnsi"/>
                <w:i/>
              </w:rPr>
              <w:t>Subject Matter Experts (SMEs)</w:t>
            </w:r>
            <w:r w:rsidRPr="00211C94">
              <w:rPr>
                <w:rFonts w:asciiTheme="minorHAnsi" w:hAnsiTheme="minorHAnsi" w:cstheme="minorHAnsi"/>
                <w:i/>
              </w:rPr>
              <w:t>, each with tailored functionalities to support their learning and teaching goals.</w:t>
            </w:r>
          </w:p>
        </w:tc>
      </w:tr>
      <w:tr w:rsidR="00E24884" w:rsidRPr="00211C94" w14:paraId="646A3ED4" w14:textId="77777777" w:rsidTr="00E24884">
        <w:trPr>
          <w:cantSplit/>
          <w:trHeight w:val="101"/>
        </w:trPr>
        <w:tc>
          <w:tcPr>
            <w:tcW w:w="735" w:type="pct"/>
          </w:tcPr>
          <w:p w14:paraId="2B23B950" w14:textId="77777777" w:rsidR="00E24884" w:rsidRPr="00211C94" w:rsidRDefault="00E24884" w:rsidP="00E24884">
            <w:pPr>
              <w:snapToGrid w:val="0"/>
              <w:rPr>
                <w:rStyle w:val="Emphasis"/>
                <w:rFonts w:asciiTheme="minorHAnsi" w:hAnsiTheme="minorHAnsi" w:cstheme="minorHAnsi"/>
                <w:sz w:val="22"/>
                <w:szCs w:val="22"/>
              </w:rPr>
            </w:pPr>
            <w:r w:rsidRPr="00211C94">
              <w:rPr>
                <w:rStyle w:val="Emphasis"/>
                <w:rFonts w:asciiTheme="minorHAnsi" w:hAnsiTheme="minorHAnsi" w:cstheme="minorHAnsi"/>
                <w:sz w:val="22"/>
                <w:szCs w:val="22"/>
              </w:rPr>
              <w:t>Company</w:t>
            </w:r>
          </w:p>
        </w:tc>
        <w:tc>
          <w:tcPr>
            <w:tcW w:w="4265" w:type="pct"/>
          </w:tcPr>
          <w:p w14:paraId="1488EFF5" w14:textId="77777777" w:rsidR="00E24884" w:rsidRPr="00211C94" w:rsidRDefault="00E24884" w:rsidP="00E24884">
            <w:pPr>
              <w:snapToGrid w:val="0"/>
              <w:rPr>
                <w:rStyle w:val="Emphasis"/>
                <w:rFonts w:asciiTheme="minorHAnsi" w:hAnsiTheme="minorHAnsi" w:cstheme="minorHAnsi"/>
                <w:sz w:val="22"/>
                <w:szCs w:val="22"/>
              </w:rPr>
            </w:pPr>
            <w:r w:rsidRPr="00211C94">
              <w:rPr>
                <w:rStyle w:val="Emphasis"/>
                <w:rFonts w:asciiTheme="minorHAnsi" w:hAnsiTheme="minorHAnsi" w:cstheme="minorHAnsi"/>
                <w:sz w:val="22"/>
                <w:szCs w:val="22"/>
              </w:rPr>
              <w:t>WorthyProgress Software Development Private Limited</w:t>
            </w:r>
          </w:p>
        </w:tc>
      </w:tr>
      <w:tr w:rsidR="00E24884" w:rsidRPr="00211C94" w14:paraId="78072AA6" w14:textId="77777777" w:rsidTr="00E24884">
        <w:trPr>
          <w:cantSplit/>
          <w:trHeight w:val="107"/>
        </w:trPr>
        <w:tc>
          <w:tcPr>
            <w:tcW w:w="735" w:type="pct"/>
          </w:tcPr>
          <w:p w14:paraId="5AF92707" w14:textId="77777777" w:rsidR="00E24884" w:rsidRPr="00211C94" w:rsidRDefault="00E24884" w:rsidP="00E24884">
            <w:pPr>
              <w:snapToGrid w:val="0"/>
              <w:rPr>
                <w:rStyle w:val="Emphasis"/>
                <w:rFonts w:asciiTheme="minorHAnsi" w:hAnsiTheme="minorHAnsi" w:cstheme="minorHAnsi"/>
                <w:sz w:val="22"/>
                <w:szCs w:val="22"/>
              </w:rPr>
            </w:pPr>
            <w:r w:rsidRPr="00211C94">
              <w:rPr>
                <w:rStyle w:val="Emphasis"/>
                <w:rFonts w:asciiTheme="minorHAnsi" w:hAnsiTheme="minorHAnsi" w:cstheme="minorHAnsi"/>
                <w:sz w:val="22"/>
                <w:szCs w:val="22"/>
              </w:rPr>
              <w:t>Team Size</w:t>
            </w:r>
          </w:p>
        </w:tc>
        <w:tc>
          <w:tcPr>
            <w:tcW w:w="4265" w:type="pct"/>
          </w:tcPr>
          <w:p w14:paraId="235B137B" w14:textId="77777777" w:rsidR="00E24884" w:rsidRPr="00211C94" w:rsidRDefault="00E24884" w:rsidP="00E24884">
            <w:pPr>
              <w:snapToGrid w:val="0"/>
              <w:rPr>
                <w:rStyle w:val="Emphasis"/>
                <w:rFonts w:asciiTheme="minorHAnsi" w:hAnsiTheme="minorHAnsi" w:cstheme="minorHAnsi"/>
                <w:sz w:val="22"/>
                <w:szCs w:val="22"/>
              </w:rPr>
            </w:pPr>
            <w:r w:rsidRPr="00211C94">
              <w:rPr>
                <w:rStyle w:val="Emphasis"/>
                <w:rFonts w:asciiTheme="minorHAnsi" w:hAnsiTheme="minorHAnsi" w:cstheme="minorHAnsi"/>
                <w:sz w:val="22"/>
                <w:szCs w:val="22"/>
              </w:rPr>
              <w:t>4</w:t>
            </w:r>
          </w:p>
        </w:tc>
      </w:tr>
      <w:tr w:rsidR="00E24884" w:rsidRPr="00211C94" w14:paraId="68865BE8" w14:textId="77777777" w:rsidTr="00E24884">
        <w:trPr>
          <w:cantSplit/>
          <w:trHeight w:val="61"/>
        </w:trPr>
        <w:tc>
          <w:tcPr>
            <w:tcW w:w="735" w:type="pct"/>
          </w:tcPr>
          <w:p w14:paraId="45FC21C2" w14:textId="77777777" w:rsidR="00E24884" w:rsidRPr="00211C94" w:rsidRDefault="00E24884" w:rsidP="00E24884">
            <w:pPr>
              <w:snapToGrid w:val="0"/>
              <w:rPr>
                <w:rStyle w:val="Emphasis"/>
                <w:rFonts w:asciiTheme="minorHAnsi" w:hAnsiTheme="minorHAnsi" w:cstheme="minorHAnsi"/>
                <w:sz w:val="22"/>
                <w:szCs w:val="22"/>
              </w:rPr>
            </w:pPr>
            <w:r w:rsidRPr="00211C94">
              <w:rPr>
                <w:rStyle w:val="Emphasis"/>
                <w:rFonts w:asciiTheme="minorHAnsi" w:hAnsiTheme="minorHAnsi" w:cstheme="minorHAnsi"/>
                <w:sz w:val="22"/>
                <w:szCs w:val="22"/>
              </w:rPr>
              <w:t>Technology</w:t>
            </w:r>
          </w:p>
        </w:tc>
        <w:tc>
          <w:tcPr>
            <w:tcW w:w="4265" w:type="pct"/>
          </w:tcPr>
          <w:p w14:paraId="74A7E844" w14:textId="77777777" w:rsidR="00E24884" w:rsidRPr="00211C94" w:rsidRDefault="00E24884" w:rsidP="00E24884">
            <w:pPr>
              <w:snapToGrid w:val="0"/>
              <w:spacing w:before="20" w:after="20"/>
              <w:rPr>
                <w:rStyle w:val="Emphasis"/>
                <w:rFonts w:asciiTheme="minorHAnsi" w:hAnsiTheme="minorHAnsi" w:cstheme="minorHAnsi"/>
                <w:sz w:val="22"/>
                <w:szCs w:val="22"/>
              </w:rPr>
            </w:pPr>
            <w:r w:rsidRPr="00211C94">
              <w:rPr>
                <w:rStyle w:val="Emphasis"/>
                <w:rFonts w:asciiTheme="minorHAnsi" w:hAnsiTheme="minorHAnsi" w:cstheme="minorHAnsi"/>
                <w:sz w:val="22"/>
                <w:szCs w:val="22"/>
              </w:rPr>
              <w:t>Python 3.10, Django, HTML, CSS, ReactJS, Git, MySQL, AWS</w:t>
            </w:r>
          </w:p>
        </w:tc>
      </w:tr>
      <w:tr w:rsidR="00E24884" w:rsidRPr="00211C94" w14:paraId="7A1D99A8" w14:textId="77777777" w:rsidTr="00E24884">
        <w:trPr>
          <w:cantSplit/>
          <w:trHeight w:val="61"/>
        </w:trPr>
        <w:tc>
          <w:tcPr>
            <w:tcW w:w="735" w:type="pct"/>
          </w:tcPr>
          <w:p w14:paraId="0580C002" w14:textId="77777777" w:rsidR="00E24884" w:rsidRPr="00211C94" w:rsidRDefault="00E24884" w:rsidP="00E24884">
            <w:pPr>
              <w:snapToGrid w:val="0"/>
              <w:rPr>
                <w:rStyle w:val="Emphasis"/>
                <w:rFonts w:asciiTheme="minorHAnsi" w:hAnsiTheme="minorHAnsi" w:cstheme="minorHAnsi"/>
                <w:sz w:val="22"/>
                <w:szCs w:val="22"/>
              </w:rPr>
            </w:pPr>
            <w:r w:rsidRPr="00211C94">
              <w:rPr>
                <w:rStyle w:val="Emphasis"/>
                <w:rFonts w:asciiTheme="minorHAnsi" w:hAnsiTheme="minorHAnsi" w:cstheme="minorHAnsi"/>
                <w:sz w:val="22"/>
                <w:szCs w:val="22"/>
              </w:rPr>
              <w:t>Achievements</w:t>
            </w:r>
          </w:p>
        </w:tc>
        <w:tc>
          <w:tcPr>
            <w:tcW w:w="4265" w:type="pct"/>
          </w:tcPr>
          <w:p w14:paraId="3752AF58" w14:textId="2C7F5D1B" w:rsidR="00E24884" w:rsidRPr="00211C94" w:rsidRDefault="00E24884" w:rsidP="00E24884">
            <w:pPr>
              <w:snapToGrid w:val="0"/>
              <w:rPr>
                <w:rFonts w:asciiTheme="minorHAnsi" w:hAnsiTheme="minorHAnsi" w:cstheme="minorHAnsi"/>
                <w:i/>
                <w:iCs/>
                <w:sz w:val="22"/>
                <w:szCs w:val="22"/>
              </w:rPr>
            </w:pPr>
            <w:r w:rsidRPr="00211C94">
              <w:rPr>
                <w:rFonts w:asciiTheme="minorHAnsi" w:hAnsiTheme="minorHAnsi" w:cstheme="minorHAnsi"/>
                <w:i/>
                <w:iCs/>
                <w:sz w:val="22"/>
                <w:szCs w:val="22"/>
              </w:rPr>
              <w:t xml:space="preserve">Create the Web Application and design the functionalities of its Web Application </w:t>
            </w:r>
          </w:p>
        </w:tc>
      </w:tr>
    </w:tbl>
    <w:p w14:paraId="25D9084A" w14:textId="05BD1EFF" w:rsidR="00027E5F" w:rsidRPr="00211C94" w:rsidRDefault="00027E5F" w:rsidP="00027E5F">
      <w:pPr>
        <w:rPr>
          <w:rFonts w:asciiTheme="minorHAnsi" w:hAnsiTheme="minorHAnsi" w:cstheme="minorHAnsi"/>
        </w:rPr>
      </w:pPr>
    </w:p>
    <w:p w14:paraId="72681F0D" w14:textId="05E8FA06" w:rsidR="00027E5F" w:rsidRPr="00211C94" w:rsidRDefault="00027E5F" w:rsidP="00027E5F">
      <w:pPr>
        <w:keepNext/>
        <w:numPr>
          <w:ilvl w:val="0"/>
          <w:numId w:val="1"/>
        </w:numPr>
        <w:shd w:val="clear" w:color="auto" w:fill="D8D8D8"/>
        <w:spacing w:before="48" w:after="20"/>
        <w:jc w:val="both"/>
        <w:outlineLvl w:val="0"/>
        <w:rPr>
          <w:rFonts w:asciiTheme="minorHAnsi" w:hAnsiTheme="minorHAnsi" w:cstheme="minorHAnsi"/>
          <w:b/>
          <w:iCs/>
          <w:sz w:val="22"/>
          <w:szCs w:val="22"/>
          <w:highlight w:val="lightGray"/>
        </w:rPr>
      </w:pPr>
      <w:r w:rsidRPr="00211C94">
        <w:rPr>
          <w:rFonts w:asciiTheme="minorHAnsi" w:eastAsia="Arial" w:hAnsiTheme="minorHAnsi" w:cstheme="minorHAnsi"/>
          <w:b/>
          <w:i/>
          <w:iCs/>
          <w:sz w:val="22"/>
          <w:szCs w:val="22"/>
          <w:highlight w:val="lightGray"/>
        </w:rPr>
        <w:t xml:space="preserve">Professional </w:t>
      </w:r>
      <w:r w:rsidRPr="00211C94">
        <w:rPr>
          <w:rFonts w:asciiTheme="minorHAnsi" w:hAnsiTheme="minorHAnsi" w:cstheme="minorHAnsi"/>
          <w:b/>
          <w:i/>
          <w:iCs/>
          <w:sz w:val="22"/>
          <w:szCs w:val="22"/>
          <w:highlight w:val="lightGray"/>
        </w:rPr>
        <w:t>Skills</w:t>
      </w:r>
    </w:p>
    <w:p w14:paraId="450D66C5" w14:textId="77777777" w:rsidR="00E24884" w:rsidRPr="00211C94" w:rsidRDefault="00E24884" w:rsidP="00E24884">
      <w:pPr>
        <w:pStyle w:val="PlainText"/>
        <w:numPr>
          <w:ilvl w:val="0"/>
          <w:numId w:val="23"/>
        </w:numPr>
        <w:jc w:val="both"/>
        <w:rPr>
          <w:rFonts w:asciiTheme="minorHAnsi" w:eastAsia="MS Mincho" w:hAnsiTheme="minorHAnsi" w:cstheme="minorHAnsi"/>
          <w:spacing w:val="-2"/>
          <w:sz w:val="22"/>
          <w:szCs w:val="22"/>
        </w:rPr>
      </w:pPr>
      <w:r w:rsidRPr="00211C94">
        <w:rPr>
          <w:rFonts w:asciiTheme="minorHAnsi" w:eastAsia="MS Mincho" w:hAnsiTheme="minorHAnsi" w:cstheme="minorHAnsi"/>
          <w:spacing w:val="-2"/>
          <w:sz w:val="22"/>
          <w:szCs w:val="22"/>
        </w:rPr>
        <w:t>Programming Language: - Python</w:t>
      </w:r>
    </w:p>
    <w:p w14:paraId="2E2C6132" w14:textId="77777777" w:rsidR="00E24884" w:rsidRPr="00211C94" w:rsidRDefault="00E24884" w:rsidP="00E24884">
      <w:pPr>
        <w:numPr>
          <w:ilvl w:val="0"/>
          <w:numId w:val="23"/>
        </w:numPr>
        <w:snapToGrid w:val="0"/>
        <w:rPr>
          <w:rFonts w:asciiTheme="minorHAnsi" w:hAnsiTheme="minorHAnsi" w:cstheme="minorHAnsi"/>
          <w:iCs/>
          <w:sz w:val="22"/>
          <w:szCs w:val="22"/>
        </w:rPr>
      </w:pPr>
      <w:r w:rsidRPr="00211C94">
        <w:rPr>
          <w:rFonts w:asciiTheme="minorHAnsi" w:hAnsiTheme="minorHAnsi" w:cstheme="minorHAnsi"/>
          <w:iCs/>
          <w:sz w:val="22"/>
          <w:szCs w:val="22"/>
        </w:rPr>
        <w:t>Framework: - Django</w:t>
      </w:r>
    </w:p>
    <w:p w14:paraId="553ECF5A" w14:textId="77777777" w:rsidR="00E24884" w:rsidRPr="00211C94" w:rsidRDefault="00E24884" w:rsidP="00E24884">
      <w:pPr>
        <w:numPr>
          <w:ilvl w:val="0"/>
          <w:numId w:val="23"/>
        </w:numPr>
        <w:snapToGrid w:val="0"/>
        <w:rPr>
          <w:rFonts w:asciiTheme="minorHAnsi" w:hAnsiTheme="minorHAnsi" w:cstheme="minorHAnsi"/>
          <w:iCs/>
          <w:sz w:val="22"/>
          <w:szCs w:val="22"/>
        </w:rPr>
      </w:pPr>
      <w:r w:rsidRPr="00211C94">
        <w:rPr>
          <w:rFonts w:asciiTheme="minorHAnsi" w:hAnsiTheme="minorHAnsi" w:cstheme="minorHAnsi"/>
          <w:iCs/>
          <w:sz w:val="22"/>
          <w:szCs w:val="22"/>
        </w:rPr>
        <w:t>Frontend UI: - HTML, CSS, ReactsJS</w:t>
      </w:r>
    </w:p>
    <w:p w14:paraId="65A58DBA" w14:textId="2D239CAB" w:rsidR="00E24884" w:rsidRPr="00211C94" w:rsidRDefault="00E24884" w:rsidP="00E24884">
      <w:pPr>
        <w:numPr>
          <w:ilvl w:val="0"/>
          <w:numId w:val="23"/>
        </w:numPr>
        <w:snapToGrid w:val="0"/>
        <w:rPr>
          <w:rFonts w:asciiTheme="minorHAnsi" w:hAnsiTheme="minorHAnsi" w:cstheme="minorHAnsi"/>
          <w:iCs/>
          <w:sz w:val="22"/>
          <w:szCs w:val="22"/>
        </w:rPr>
      </w:pPr>
      <w:r w:rsidRPr="00211C94">
        <w:rPr>
          <w:rFonts w:asciiTheme="minorHAnsi" w:hAnsiTheme="minorHAnsi" w:cstheme="minorHAnsi"/>
          <w:iCs/>
          <w:sz w:val="22"/>
          <w:szCs w:val="22"/>
        </w:rPr>
        <w:t>Database: - MySQL</w:t>
      </w:r>
    </w:p>
    <w:p w14:paraId="1B3B1734" w14:textId="77777777" w:rsidR="00E24884" w:rsidRPr="00211C94" w:rsidRDefault="00E24884" w:rsidP="00E24884">
      <w:pPr>
        <w:numPr>
          <w:ilvl w:val="0"/>
          <w:numId w:val="23"/>
        </w:numPr>
        <w:snapToGrid w:val="0"/>
        <w:rPr>
          <w:rFonts w:asciiTheme="minorHAnsi" w:hAnsiTheme="minorHAnsi" w:cstheme="minorHAnsi"/>
          <w:iCs/>
          <w:sz w:val="22"/>
          <w:szCs w:val="22"/>
        </w:rPr>
      </w:pPr>
      <w:r w:rsidRPr="00211C94">
        <w:rPr>
          <w:rFonts w:asciiTheme="minorHAnsi" w:hAnsiTheme="minorHAnsi" w:cstheme="minorHAnsi"/>
          <w:iCs/>
          <w:sz w:val="22"/>
          <w:szCs w:val="22"/>
        </w:rPr>
        <w:t>Configuration Management Tool: - Git</w:t>
      </w:r>
    </w:p>
    <w:p w14:paraId="44F5D851" w14:textId="77777777" w:rsidR="00E24884" w:rsidRPr="00211C94" w:rsidRDefault="00E24884" w:rsidP="00E24884">
      <w:pPr>
        <w:numPr>
          <w:ilvl w:val="0"/>
          <w:numId w:val="23"/>
        </w:numPr>
        <w:snapToGrid w:val="0"/>
        <w:rPr>
          <w:rFonts w:asciiTheme="minorHAnsi" w:hAnsiTheme="minorHAnsi" w:cstheme="minorHAnsi"/>
          <w:iCs/>
          <w:sz w:val="22"/>
          <w:szCs w:val="22"/>
        </w:rPr>
      </w:pPr>
      <w:r w:rsidRPr="00211C94">
        <w:rPr>
          <w:rFonts w:asciiTheme="minorHAnsi" w:hAnsiTheme="minorHAnsi" w:cstheme="minorHAnsi"/>
          <w:iCs/>
          <w:sz w:val="22"/>
          <w:szCs w:val="22"/>
        </w:rPr>
        <w:t>Cloud Setup: - AWS</w:t>
      </w:r>
    </w:p>
    <w:p w14:paraId="2B6C1D30" w14:textId="1C16835F" w:rsidR="001E4AB4" w:rsidRPr="00211C94" w:rsidRDefault="00E24884" w:rsidP="00027E5F">
      <w:pPr>
        <w:numPr>
          <w:ilvl w:val="0"/>
          <w:numId w:val="23"/>
        </w:numPr>
        <w:snapToGrid w:val="0"/>
        <w:rPr>
          <w:rFonts w:asciiTheme="minorHAnsi" w:hAnsiTheme="minorHAnsi" w:cstheme="minorHAnsi"/>
          <w:iCs/>
          <w:sz w:val="22"/>
          <w:szCs w:val="22"/>
        </w:rPr>
      </w:pPr>
      <w:r w:rsidRPr="00211C94">
        <w:rPr>
          <w:rFonts w:asciiTheme="minorHAnsi" w:hAnsiTheme="minorHAnsi" w:cstheme="minorHAnsi"/>
          <w:iCs/>
          <w:sz w:val="22"/>
          <w:szCs w:val="22"/>
        </w:rPr>
        <w:t>Testing Framework: - Pytest</w:t>
      </w:r>
    </w:p>
    <w:sectPr w:rsidR="001E4AB4" w:rsidRPr="00211C94">
      <w:pgSz w:w="12240" w:h="16272"/>
      <w:pgMar w:top="1699" w:right="540" w:bottom="1267" w:left="900" w:header="864" w:footer="720" w:gutter="0"/>
      <w:cols w:space="720"/>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E32736" w14:textId="77777777" w:rsidR="004C58CD" w:rsidRDefault="004C58CD">
      <w:r>
        <w:separator/>
      </w:r>
    </w:p>
  </w:endnote>
  <w:endnote w:type="continuationSeparator" w:id="0">
    <w:p w14:paraId="4F599E07" w14:textId="77777777" w:rsidR="004C58CD" w:rsidRDefault="004C5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default"/>
  </w:font>
  <w:font w:name="Noto Sans Symbol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ejaVu Sans">
    <w:altName w:val="Verdana"/>
    <w:charset w:val="00"/>
    <w:family w:val="auto"/>
    <w:pitch w:val="variable"/>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DF7F66" w14:textId="77777777" w:rsidR="004C58CD" w:rsidRDefault="004C58CD">
      <w:r>
        <w:separator/>
      </w:r>
    </w:p>
  </w:footnote>
  <w:footnote w:type="continuationSeparator" w:id="0">
    <w:p w14:paraId="3DB0B155" w14:textId="77777777" w:rsidR="004C58CD" w:rsidRDefault="004C58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pStyle w:val="Heading7"/>
      <w:lvlText w:val=""/>
      <w:lvlJc w:val="left"/>
      <w:pPr>
        <w:tabs>
          <w:tab w:val="num" w:pos="1296"/>
        </w:tabs>
        <w:ind w:left="1296" w:hanging="1296"/>
      </w:pPr>
    </w:lvl>
    <w:lvl w:ilvl="7">
      <w:start w:val="1"/>
      <w:numFmt w:val="none"/>
      <w:pStyle w:val="Heading8"/>
      <w:lvlText w:val=""/>
      <w:lvlJc w:val="left"/>
      <w:pPr>
        <w:tabs>
          <w:tab w:val="num" w:pos="1440"/>
        </w:tabs>
        <w:ind w:left="1440" w:hanging="1440"/>
      </w:pPr>
    </w:lvl>
    <w:lvl w:ilvl="8">
      <w:start w:val="1"/>
      <w:numFmt w:val="none"/>
      <w:pStyle w:val="Heading9"/>
      <w:lvlText w:val=""/>
      <w:lvlJc w:val="left"/>
      <w:pPr>
        <w:tabs>
          <w:tab w:val="num" w:pos="1584"/>
        </w:tabs>
        <w:ind w:left="1584" w:hanging="1584"/>
      </w:pPr>
    </w:lvl>
  </w:abstractNum>
  <w:abstractNum w:abstractNumId="1" w15:restartNumberingAfterBreak="0">
    <w:nsid w:val="00000002"/>
    <w:multiLevelType w:val="multilevel"/>
    <w:tmpl w:val="2DCE9440"/>
    <w:name w:val="WW8Num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w:rPr>
    </w:lvl>
    <w:lvl w:ilvl="8">
      <w:start w:val="1"/>
      <w:numFmt w:val="bullet"/>
      <w:lvlText w:val=""/>
      <w:lvlJc w:val="left"/>
      <w:pPr>
        <w:tabs>
          <w:tab w:val="num" w:pos="3600"/>
        </w:tabs>
        <w:ind w:left="3600" w:hanging="360"/>
      </w:pPr>
      <w:rPr>
        <w:rFonts w:ascii="Wingdings" w:hAnsi="Wingdings"/>
      </w:rPr>
    </w:lvl>
  </w:abstractNum>
  <w:abstractNum w:abstractNumId="2" w15:restartNumberingAfterBreak="0">
    <w:nsid w:val="00000003"/>
    <w:multiLevelType w:val="multilevel"/>
    <w:tmpl w:val="03542232"/>
    <w:name w:val="WW8Num3"/>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64C8D4C6"/>
    <w:name w:val="WW8Num7"/>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7" w15:restartNumberingAfterBreak="0">
    <w:nsid w:val="000B4F93"/>
    <w:multiLevelType w:val="hybridMultilevel"/>
    <w:tmpl w:val="3682A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13758D6"/>
    <w:multiLevelType w:val="hybridMultilevel"/>
    <w:tmpl w:val="BB5C2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3F6D0C"/>
    <w:multiLevelType w:val="multilevel"/>
    <w:tmpl w:val="5CA8F5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2820F51"/>
    <w:multiLevelType w:val="hybridMultilevel"/>
    <w:tmpl w:val="A4A8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41006"/>
    <w:multiLevelType w:val="hybridMultilevel"/>
    <w:tmpl w:val="ED56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D95CD0"/>
    <w:multiLevelType w:val="hybridMultilevel"/>
    <w:tmpl w:val="B37A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B93FBB"/>
    <w:multiLevelType w:val="hybridMultilevel"/>
    <w:tmpl w:val="4BE88D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3C17E19"/>
    <w:multiLevelType w:val="hybridMultilevel"/>
    <w:tmpl w:val="C922A904"/>
    <w:lvl w:ilvl="0" w:tplc="4EBE5C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5E1487"/>
    <w:multiLevelType w:val="hybridMultilevel"/>
    <w:tmpl w:val="68A2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FA2F11"/>
    <w:multiLevelType w:val="hybridMultilevel"/>
    <w:tmpl w:val="CF54823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25D0DAA"/>
    <w:multiLevelType w:val="hybridMultilevel"/>
    <w:tmpl w:val="D02C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6C77B5"/>
    <w:multiLevelType w:val="hybridMultilevel"/>
    <w:tmpl w:val="6486E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2003A7"/>
    <w:multiLevelType w:val="hybridMultilevel"/>
    <w:tmpl w:val="74BA7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A216697"/>
    <w:multiLevelType w:val="hybridMultilevel"/>
    <w:tmpl w:val="FAC02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E839A6"/>
    <w:multiLevelType w:val="hybridMultilevel"/>
    <w:tmpl w:val="BB620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015250"/>
    <w:multiLevelType w:val="hybridMultilevel"/>
    <w:tmpl w:val="3202F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21"/>
  </w:num>
  <w:num w:numId="9">
    <w:abstractNumId w:val="19"/>
  </w:num>
  <w:num w:numId="10">
    <w:abstractNumId w:val="15"/>
  </w:num>
  <w:num w:numId="11">
    <w:abstractNumId w:val="17"/>
  </w:num>
  <w:num w:numId="12">
    <w:abstractNumId w:val="7"/>
  </w:num>
  <w:num w:numId="13">
    <w:abstractNumId w:val="12"/>
  </w:num>
  <w:num w:numId="14">
    <w:abstractNumId w:val="18"/>
  </w:num>
  <w:num w:numId="15">
    <w:abstractNumId w:val="20"/>
  </w:num>
  <w:num w:numId="16">
    <w:abstractNumId w:val="8"/>
  </w:num>
  <w:num w:numId="17">
    <w:abstractNumId w:val="11"/>
  </w:num>
  <w:num w:numId="18">
    <w:abstractNumId w:val="22"/>
  </w:num>
  <w:num w:numId="19">
    <w:abstractNumId w:val="10"/>
  </w:num>
  <w:num w:numId="20">
    <w:abstractNumId w:val="14"/>
  </w:num>
  <w:num w:numId="21">
    <w:abstractNumId w:val="16"/>
  </w:num>
  <w:num w:numId="22">
    <w:abstractNumId w:val="13"/>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EE3"/>
    <w:rsid w:val="0000247F"/>
    <w:rsid w:val="000024D0"/>
    <w:rsid w:val="00002A86"/>
    <w:rsid w:val="00003C29"/>
    <w:rsid w:val="00003D04"/>
    <w:rsid w:val="00005C9B"/>
    <w:rsid w:val="00005CC9"/>
    <w:rsid w:val="00006371"/>
    <w:rsid w:val="00007107"/>
    <w:rsid w:val="00007257"/>
    <w:rsid w:val="000072F2"/>
    <w:rsid w:val="00007375"/>
    <w:rsid w:val="00007446"/>
    <w:rsid w:val="00007B56"/>
    <w:rsid w:val="00011CD5"/>
    <w:rsid w:val="0001773E"/>
    <w:rsid w:val="00017891"/>
    <w:rsid w:val="00017ABF"/>
    <w:rsid w:val="000201B4"/>
    <w:rsid w:val="00021326"/>
    <w:rsid w:val="0002331A"/>
    <w:rsid w:val="00026EEC"/>
    <w:rsid w:val="000272D5"/>
    <w:rsid w:val="00027E5F"/>
    <w:rsid w:val="00030EAB"/>
    <w:rsid w:val="000319A9"/>
    <w:rsid w:val="00031C8C"/>
    <w:rsid w:val="00031FF9"/>
    <w:rsid w:val="00033235"/>
    <w:rsid w:val="00033A6A"/>
    <w:rsid w:val="00034287"/>
    <w:rsid w:val="00034AF7"/>
    <w:rsid w:val="00034C3F"/>
    <w:rsid w:val="00034FA7"/>
    <w:rsid w:val="00035AE4"/>
    <w:rsid w:val="00036E11"/>
    <w:rsid w:val="000412F9"/>
    <w:rsid w:val="0004177B"/>
    <w:rsid w:val="00043319"/>
    <w:rsid w:val="000435D2"/>
    <w:rsid w:val="00044C42"/>
    <w:rsid w:val="000452EE"/>
    <w:rsid w:val="00045D8D"/>
    <w:rsid w:val="00047B46"/>
    <w:rsid w:val="00047FE4"/>
    <w:rsid w:val="0005006C"/>
    <w:rsid w:val="000527DB"/>
    <w:rsid w:val="000540AD"/>
    <w:rsid w:val="00054232"/>
    <w:rsid w:val="00054E65"/>
    <w:rsid w:val="000558F7"/>
    <w:rsid w:val="000562AE"/>
    <w:rsid w:val="000565EC"/>
    <w:rsid w:val="0005670F"/>
    <w:rsid w:val="00056E51"/>
    <w:rsid w:val="00056ECB"/>
    <w:rsid w:val="00057532"/>
    <w:rsid w:val="0006199C"/>
    <w:rsid w:val="00064F28"/>
    <w:rsid w:val="00065123"/>
    <w:rsid w:val="00065AE8"/>
    <w:rsid w:val="00065E1B"/>
    <w:rsid w:val="00066133"/>
    <w:rsid w:val="00072597"/>
    <w:rsid w:val="0007323D"/>
    <w:rsid w:val="00073672"/>
    <w:rsid w:val="00073B57"/>
    <w:rsid w:val="00073FB8"/>
    <w:rsid w:val="000752F1"/>
    <w:rsid w:val="00075779"/>
    <w:rsid w:val="0008115A"/>
    <w:rsid w:val="00081850"/>
    <w:rsid w:val="000819C4"/>
    <w:rsid w:val="00083EEE"/>
    <w:rsid w:val="00084320"/>
    <w:rsid w:val="000847DB"/>
    <w:rsid w:val="00084C6D"/>
    <w:rsid w:val="00084D5D"/>
    <w:rsid w:val="00084F86"/>
    <w:rsid w:val="00090285"/>
    <w:rsid w:val="000905D2"/>
    <w:rsid w:val="00090687"/>
    <w:rsid w:val="0009181E"/>
    <w:rsid w:val="00091DFE"/>
    <w:rsid w:val="00095202"/>
    <w:rsid w:val="000A04E0"/>
    <w:rsid w:val="000A107D"/>
    <w:rsid w:val="000A1F5D"/>
    <w:rsid w:val="000A22AC"/>
    <w:rsid w:val="000A25DD"/>
    <w:rsid w:val="000A29C6"/>
    <w:rsid w:val="000A37F0"/>
    <w:rsid w:val="000A428F"/>
    <w:rsid w:val="000A4439"/>
    <w:rsid w:val="000A4F63"/>
    <w:rsid w:val="000A7F81"/>
    <w:rsid w:val="000B03D7"/>
    <w:rsid w:val="000B27F6"/>
    <w:rsid w:val="000B37EF"/>
    <w:rsid w:val="000B4E87"/>
    <w:rsid w:val="000B68B5"/>
    <w:rsid w:val="000B7680"/>
    <w:rsid w:val="000C1F54"/>
    <w:rsid w:val="000C284C"/>
    <w:rsid w:val="000C60B7"/>
    <w:rsid w:val="000D0BBA"/>
    <w:rsid w:val="000D0DCC"/>
    <w:rsid w:val="000D2377"/>
    <w:rsid w:val="000D3AFA"/>
    <w:rsid w:val="000D587E"/>
    <w:rsid w:val="000D5A02"/>
    <w:rsid w:val="000D6035"/>
    <w:rsid w:val="000E076A"/>
    <w:rsid w:val="000E148E"/>
    <w:rsid w:val="000E196D"/>
    <w:rsid w:val="000E1DE4"/>
    <w:rsid w:val="000E212F"/>
    <w:rsid w:val="000E3E71"/>
    <w:rsid w:val="000E4019"/>
    <w:rsid w:val="000E55CB"/>
    <w:rsid w:val="000E6736"/>
    <w:rsid w:val="000E70F8"/>
    <w:rsid w:val="000F019E"/>
    <w:rsid w:val="000F02A4"/>
    <w:rsid w:val="000F0FB1"/>
    <w:rsid w:val="000F1287"/>
    <w:rsid w:val="000F138B"/>
    <w:rsid w:val="000F14F8"/>
    <w:rsid w:val="000F1FF4"/>
    <w:rsid w:val="000F22B5"/>
    <w:rsid w:val="000F2E68"/>
    <w:rsid w:val="000F4FEF"/>
    <w:rsid w:val="000F6B60"/>
    <w:rsid w:val="000F7F50"/>
    <w:rsid w:val="00100DBF"/>
    <w:rsid w:val="00102537"/>
    <w:rsid w:val="0010255B"/>
    <w:rsid w:val="00105979"/>
    <w:rsid w:val="001067BB"/>
    <w:rsid w:val="00110A48"/>
    <w:rsid w:val="00110C2E"/>
    <w:rsid w:val="00110E8D"/>
    <w:rsid w:val="001118A2"/>
    <w:rsid w:val="00113EB7"/>
    <w:rsid w:val="0011540B"/>
    <w:rsid w:val="001155F9"/>
    <w:rsid w:val="001169DA"/>
    <w:rsid w:val="00117B52"/>
    <w:rsid w:val="00117CDE"/>
    <w:rsid w:val="00123645"/>
    <w:rsid w:val="001243FC"/>
    <w:rsid w:val="00124779"/>
    <w:rsid w:val="00124ABD"/>
    <w:rsid w:val="00126B51"/>
    <w:rsid w:val="00127C9B"/>
    <w:rsid w:val="00127E63"/>
    <w:rsid w:val="0013020E"/>
    <w:rsid w:val="001303B8"/>
    <w:rsid w:val="00130979"/>
    <w:rsid w:val="00130E83"/>
    <w:rsid w:val="00131781"/>
    <w:rsid w:val="00131945"/>
    <w:rsid w:val="00131AD2"/>
    <w:rsid w:val="00133929"/>
    <w:rsid w:val="00135BA5"/>
    <w:rsid w:val="001409CF"/>
    <w:rsid w:val="00141274"/>
    <w:rsid w:val="0014138B"/>
    <w:rsid w:val="00141577"/>
    <w:rsid w:val="00141D85"/>
    <w:rsid w:val="0014292E"/>
    <w:rsid w:val="0014327A"/>
    <w:rsid w:val="00145F6D"/>
    <w:rsid w:val="001461EE"/>
    <w:rsid w:val="00146337"/>
    <w:rsid w:val="00146843"/>
    <w:rsid w:val="001468F5"/>
    <w:rsid w:val="00151488"/>
    <w:rsid w:val="00151964"/>
    <w:rsid w:val="00151F76"/>
    <w:rsid w:val="001534C6"/>
    <w:rsid w:val="001534E1"/>
    <w:rsid w:val="00155461"/>
    <w:rsid w:val="00160268"/>
    <w:rsid w:val="00164345"/>
    <w:rsid w:val="001661F8"/>
    <w:rsid w:val="00170246"/>
    <w:rsid w:val="00172035"/>
    <w:rsid w:val="00172189"/>
    <w:rsid w:val="00172471"/>
    <w:rsid w:val="00172CA9"/>
    <w:rsid w:val="00173FE7"/>
    <w:rsid w:val="00175313"/>
    <w:rsid w:val="00180D56"/>
    <w:rsid w:val="00181C82"/>
    <w:rsid w:val="00182BD7"/>
    <w:rsid w:val="0018455C"/>
    <w:rsid w:val="0018483A"/>
    <w:rsid w:val="00184BD8"/>
    <w:rsid w:val="00184DD5"/>
    <w:rsid w:val="0018564A"/>
    <w:rsid w:val="00186C61"/>
    <w:rsid w:val="00187526"/>
    <w:rsid w:val="00187773"/>
    <w:rsid w:val="00187BA0"/>
    <w:rsid w:val="00192AA5"/>
    <w:rsid w:val="00196DEA"/>
    <w:rsid w:val="00196FE6"/>
    <w:rsid w:val="001A0AB9"/>
    <w:rsid w:val="001A16D0"/>
    <w:rsid w:val="001A1F8C"/>
    <w:rsid w:val="001A2243"/>
    <w:rsid w:val="001A3774"/>
    <w:rsid w:val="001A41D0"/>
    <w:rsid w:val="001A4794"/>
    <w:rsid w:val="001A66EE"/>
    <w:rsid w:val="001B07CE"/>
    <w:rsid w:val="001B1244"/>
    <w:rsid w:val="001B13C2"/>
    <w:rsid w:val="001B2E18"/>
    <w:rsid w:val="001B36CA"/>
    <w:rsid w:val="001B612C"/>
    <w:rsid w:val="001C0495"/>
    <w:rsid w:val="001C1705"/>
    <w:rsid w:val="001C2328"/>
    <w:rsid w:val="001C2E25"/>
    <w:rsid w:val="001C3571"/>
    <w:rsid w:val="001C3AFB"/>
    <w:rsid w:val="001C3B46"/>
    <w:rsid w:val="001C3B49"/>
    <w:rsid w:val="001C48B9"/>
    <w:rsid w:val="001C5704"/>
    <w:rsid w:val="001C72ED"/>
    <w:rsid w:val="001C7F73"/>
    <w:rsid w:val="001D0290"/>
    <w:rsid w:val="001D0FBC"/>
    <w:rsid w:val="001D1158"/>
    <w:rsid w:val="001D1518"/>
    <w:rsid w:val="001D28BE"/>
    <w:rsid w:val="001D2AF9"/>
    <w:rsid w:val="001D2DAD"/>
    <w:rsid w:val="001D4068"/>
    <w:rsid w:val="001D4EA9"/>
    <w:rsid w:val="001D67F2"/>
    <w:rsid w:val="001E1988"/>
    <w:rsid w:val="001E2BC6"/>
    <w:rsid w:val="001E325A"/>
    <w:rsid w:val="001E36E8"/>
    <w:rsid w:val="001E4AB4"/>
    <w:rsid w:val="001E6999"/>
    <w:rsid w:val="001E7450"/>
    <w:rsid w:val="001F1292"/>
    <w:rsid w:val="001F2540"/>
    <w:rsid w:val="001F2CDC"/>
    <w:rsid w:val="001F4DF7"/>
    <w:rsid w:val="001F579B"/>
    <w:rsid w:val="001F5B65"/>
    <w:rsid w:val="001F5D5F"/>
    <w:rsid w:val="002015AA"/>
    <w:rsid w:val="00203CE7"/>
    <w:rsid w:val="0020554D"/>
    <w:rsid w:val="00205BB1"/>
    <w:rsid w:val="0020654D"/>
    <w:rsid w:val="00206BA8"/>
    <w:rsid w:val="00210894"/>
    <w:rsid w:val="00211957"/>
    <w:rsid w:val="00211BC4"/>
    <w:rsid w:val="00211C94"/>
    <w:rsid w:val="00212C88"/>
    <w:rsid w:val="00213023"/>
    <w:rsid w:val="00215364"/>
    <w:rsid w:val="002208DE"/>
    <w:rsid w:val="00223565"/>
    <w:rsid w:val="00223D4D"/>
    <w:rsid w:val="00225026"/>
    <w:rsid w:val="002252D3"/>
    <w:rsid w:val="002321C9"/>
    <w:rsid w:val="00232BFB"/>
    <w:rsid w:val="00234B92"/>
    <w:rsid w:val="0023589A"/>
    <w:rsid w:val="00235EF7"/>
    <w:rsid w:val="0023631B"/>
    <w:rsid w:val="00243A8E"/>
    <w:rsid w:val="00244394"/>
    <w:rsid w:val="0024587B"/>
    <w:rsid w:val="00246862"/>
    <w:rsid w:val="00247CB3"/>
    <w:rsid w:val="00250496"/>
    <w:rsid w:val="002513D7"/>
    <w:rsid w:val="0025160E"/>
    <w:rsid w:val="00251BB9"/>
    <w:rsid w:val="00252F16"/>
    <w:rsid w:val="00253E43"/>
    <w:rsid w:val="002547F4"/>
    <w:rsid w:val="00255CD9"/>
    <w:rsid w:val="00256825"/>
    <w:rsid w:val="00262022"/>
    <w:rsid w:val="002622CA"/>
    <w:rsid w:val="0026311F"/>
    <w:rsid w:val="00263D26"/>
    <w:rsid w:val="00264F39"/>
    <w:rsid w:val="00264FB2"/>
    <w:rsid w:val="00265B09"/>
    <w:rsid w:val="0026702A"/>
    <w:rsid w:val="00267B0B"/>
    <w:rsid w:val="00267BB5"/>
    <w:rsid w:val="002722EF"/>
    <w:rsid w:val="00272D32"/>
    <w:rsid w:val="002733E8"/>
    <w:rsid w:val="00273495"/>
    <w:rsid w:val="0027359F"/>
    <w:rsid w:val="002736AB"/>
    <w:rsid w:val="00273C79"/>
    <w:rsid w:val="00275364"/>
    <w:rsid w:val="00277113"/>
    <w:rsid w:val="00277D0B"/>
    <w:rsid w:val="002830F9"/>
    <w:rsid w:val="00283C10"/>
    <w:rsid w:val="002842E2"/>
    <w:rsid w:val="002857EC"/>
    <w:rsid w:val="002862E4"/>
    <w:rsid w:val="002878A6"/>
    <w:rsid w:val="002902C0"/>
    <w:rsid w:val="002911D2"/>
    <w:rsid w:val="00292993"/>
    <w:rsid w:val="00293FE8"/>
    <w:rsid w:val="002956C7"/>
    <w:rsid w:val="002A09A3"/>
    <w:rsid w:val="002A0E18"/>
    <w:rsid w:val="002A23AF"/>
    <w:rsid w:val="002A44F1"/>
    <w:rsid w:val="002A5CD7"/>
    <w:rsid w:val="002A7415"/>
    <w:rsid w:val="002B007D"/>
    <w:rsid w:val="002B08A2"/>
    <w:rsid w:val="002B0F01"/>
    <w:rsid w:val="002B1453"/>
    <w:rsid w:val="002B16B7"/>
    <w:rsid w:val="002B19F6"/>
    <w:rsid w:val="002B2A80"/>
    <w:rsid w:val="002B2D7B"/>
    <w:rsid w:val="002B4053"/>
    <w:rsid w:val="002B64CD"/>
    <w:rsid w:val="002B6931"/>
    <w:rsid w:val="002C0153"/>
    <w:rsid w:val="002C13AF"/>
    <w:rsid w:val="002C1ED4"/>
    <w:rsid w:val="002C2765"/>
    <w:rsid w:val="002C30CB"/>
    <w:rsid w:val="002C551B"/>
    <w:rsid w:val="002C6173"/>
    <w:rsid w:val="002C77D2"/>
    <w:rsid w:val="002D0C56"/>
    <w:rsid w:val="002D44E8"/>
    <w:rsid w:val="002D4E54"/>
    <w:rsid w:val="002D5C7E"/>
    <w:rsid w:val="002D68A8"/>
    <w:rsid w:val="002D71F5"/>
    <w:rsid w:val="002E0F3B"/>
    <w:rsid w:val="002E1618"/>
    <w:rsid w:val="002E18E8"/>
    <w:rsid w:val="002E1A6F"/>
    <w:rsid w:val="002E1AD3"/>
    <w:rsid w:val="002E31AB"/>
    <w:rsid w:val="002E33BA"/>
    <w:rsid w:val="002E3DF3"/>
    <w:rsid w:val="002E3E7B"/>
    <w:rsid w:val="002E563B"/>
    <w:rsid w:val="002E5E5D"/>
    <w:rsid w:val="002E5E77"/>
    <w:rsid w:val="002E61D2"/>
    <w:rsid w:val="002E67E8"/>
    <w:rsid w:val="002E74E9"/>
    <w:rsid w:val="002F2DCA"/>
    <w:rsid w:val="002F3532"/>
    <w:rsid w:val="002F521A"/>
    <w:rsid w:val="002F616C"/>
    <w:rsid w:val="002F6B3F"/>
    <w:rsid w:val="002F7446"/>
    <w:rsid w:val="00300683"/>
    <w:rsid w:val="00300B1B"/>
    <w:rsid w:val="00300FB9"/>
    <w:rsid w:val="00301250"/>
    <w:rsid w:val="0030155B"/>
    <w:rsid w:val="0030189F"/>
    <w:rsid w:val="00312CEB"/>
    <w:rsid w:val="00313ED7"/>
    <w:rsid w:val="003141D7"/>
    <w:rsid w:val="00314B1B"/>
    <w:rsid w:val="003179DE"/>
    <w:rsid w:val="003209C9"/>
    <w:rsid w:val="00321205"/>
    <w:rsid w:val="00321CF3"/>
    <w:rsid w:val="00324F74"/>
    <w:rsid w:val="003302A4"/>
    <w:rsid w:val="00330FDB"/>
    <w:rsid w:val="003320D1"/>
    <w:rsid w:val="0033288F"/>
    <w:rsid w:val="00332D27"/>
    <w:rsid w:val="00340485"/>
    <w:rsid w:val="003414E8"/>
    <w:rsid w:val="00342AFC"/>
    <w:rsid w:val="00343541"/>
    <w:rsid w:val="0034405C"/>
    <w:rsid w:val="003449AE"/>
    <w:rsid w:val="00345061"/>
    <w:rsid w:val="003457B6"/>
    <w:rsid w:val="00350685"/>
    <w:rsid w:val="003544F9"/>
    <w:rsid w:val="003578CF"/>
    <w:rsid w:val="003629C7"/>
    <w:rsid w:val="00363F20"/>
    <w:rsid w:val="0036489C"/>
    <w:rsid w:val="0036574F"/>
    <w:rsid w:val="00366371"/>
    <w:rsid w:val="00367CF2"/>
    <w:rsid w:val="00372398"/>
    <w:rsid w:val="0037336B"/>
    <w:rsid w:val="0037339A"/>
    <w:rsid w:val="00373DC2"/>
    <w:rsid w:val="00375AB4"/>
    <w:rsid w:val="00377B50"/>
    <w:rsid w:val="00380A0A"/>
    <w:rsid w:val="00381400"/>
    <w:rsid w:val="0038233C"/>
    <w:rsid w:val="003834BC"/>
    <w:rsid w:val="0038457E"/>
    <w:rsid w:val="00384FB2"/>
    <w:rsid w:val="003863B0"/>
    <w:rsid w:val="00390383"/>
    <w:rsid w:val="00390D40"/>
    <w:rsid w:val="00391088"/>
    <w:rsid w:val="003923ED"/>
    <w:rsid w:val="00393D9B"/>
    <w:rsid w:val="00394F0C"/>
    <w:rsid w:val="00396D33"/>
    <w:rsid w:val="00397034"/>
    <w:rsid w:val="003A20AA"/>
    <w:rsid w:val="003A4095"/>
    <w:rsid w:val="003A5025"/>
    <w:rsid w:val="003A627B"/>
    <w:rsid w:val="003A6E32"/>
    <w:rsid w:val="003B264A"/>
    <w:rsid w:val="003B3D19"/>
    <w:rsid w:val="003B451F"/>
    <w:rsid w:val="003B4E12"/>
    <w:rsid w:val="003B6019"/>
    <w:rsid w:val="003B752E"/>
    <w:rsid w:val="003C0F5C"/>
    <w:rsid w:val="003C1AE4"/>
    <w:rsid w:val="003C1D5C"/>
    <w:rsid w:val="003C1E06"/>
    <w:rsid w:val="003C2763"/>
    <w:rsid w:val="003C2BDB"/>
    <w:rsid w:val="003C2C10"/>
    <w:rsid w:val="003C36C1"/>
    <w:rsid w:val="003C4725"/>
    <w:rsid w:val="003C4755"/>
    <w:rsid w:val="003C5CCF"/>
    <w:rsid w:val="003C6DF1"/>
    <w:rsid w:val="003C6FE5"/>
    <w:rsid w:val="003C75F4"/>
    <w:rsid w:val="003D0365"/>
    <w:rsid w:val="003D08B7"/>
    <w:rsid w:val="003D1967"/>
    <w:rsid w:val="003D3BE4"/>
    <w:rsid w:val="003D4C93"/>
    <w:rsid w:val="003D5A96"/>
    <w:rsid w:val="003D7C1A"/>
    <w:rsid w:val="003E1E77"/>
    <w:rsid w:val="003E1EE1"/>
    <w:rsid w:val="003E4594"/>
    <w:rsid w:val="003E4EB4"/>
    <w:rsid w:val="003E5BAF"/>
    <w:rsid w:val="003E7131"/>
    <w:rsid w:val="003F1333"/>
    <w:rsid w:val="003F1BB1"/>
    <w:rsid w:val="003F1F13"/>
    <w:rsid w:val="003F21EF"/>
    <w:rsid w:val="003F36A1"/>
    <w:rsid w:val="003F5B02"/>
    <w:rsid w:val="003F7C46"/>
    <w:rsid w:val="003F7F9C"/>
    <w:rsid w:val="004000F1"/>
    <w:rsid w:val="00400162"/>
    <w:rsid w:val="004001C4"/>
    <w:rsid w:val="0040177D"/>
    <w:rsid w:val="00401B69"/>
    <w:rsid w:val="00403162"/>
    <w:rsid w:val="004076F3"/>
    <w:rsid w:val="00414A6B"/>
    <w:rsid w:val="00415070"/>
    <w:rsid w:val="00415451"/>
    <w:rsid w:val="0041641F"/>
    <w:rsid w:val="00421694"/>
    <w:rsid w:val="00422E7B"/>
    <w:rsid w:val="00422EDF"/>
    <w:rsid w:val="00424164"/>
    <w:rsid w:val="00424DF8"/>
    <w:rsid w:val="0042551C"/>
    <w:rsid w:val="00426036"/>
    <w:rsid w:val="004264A6"/>
    <w:rsid w:val="00426CDF"/>
    <w:rsid w:val="00427719"/>
    <w:rsid w:val="0043014F"/>
    <w:rsid w:val="00430FDB"/>
    <w:rsid w:val="0043322B"/>
    <w:rsid w:val="0043364F"/>
    <w:rsid w:val="00434061"/>
    <w:rsid w:val="00435073"/>
    <w:rsid w:val="0043622C"/>
    <w:rsid w:val="00440BCA"/>
    <w:rsid w:val="00441525"/>
    <w:rsid w:val="00442197"/>
    <w:rsid w:val="00447F46"/>
    <w:rsid w:val="0045064A"/>
    <w:rsid w:val="0045144A"/>
    <w:rsid w:val="00452E81"/>
    <w:rsid w:val="00452EEA"/>
    <w:rsid w:val="004559AA"/>
    <w:rsid w:val="00456AC3"/>
    <w:rsid w:val="004603E1"/>
    <w:rsid w:val="0046083C"/>
    <w:rsid w:val="004612DE"/>
    <w:rsid w:val="00464756"/>
    <w:rsid w:val="0046612A"/>
    <w:rsid w:val="00466C2F"/>
    <w:rsid w:val="00467976"/>
    <w:rsid w:val="00467DBA"/>
    <w:rsid w:val="00467E26"/>
    <w:rsid w:val="00470868"/>
    <w:rsid w:val="004716CA"/>
    <w:rsid w:val="00477D7B"/>
    <w:rsid w:val="00480638"/>
    <w:rsid w:val="004813D4"/>
    <w:rsid w:val="0048183B"/>
    <w:rsid w:val="00482835"/>
    <w:rsid w:val="00486916"/>
    <w:rsid w:val="004936C6"/>
    <w:rsid w:val="00496A69"/>
    <w:rsid w:val="004A0E83"/>
    <w:rsid w:val="004A1DD5"/>
    <w:rsid w:val="004A22A9"/>
    <w:rsid w:val="004A265F"/>
    <w:rsid w:val="004A33F6"/>
    <w:rsid w:val="004A3AD6"/>
    <w:rsid w:val="004A52F5"/>
    <w:rsid w:val="004A5FC4"/>
    <w:rsid w:val="004A67E5"/>
    <w:rsid w:val="004A6BD9"/>
    <w:rsid w:val="004A702D"/>
    <w:rsid w:val="004B1E82"/>
    <w:rsid w:val="004B2BA4"/>
    <w:rsid w:val="004B3736"/>
    <w:rsid w:val="004B5C0D"/>
    <w:rsid w:val="004B73CA"/>
    <w:rsid w:val="004B755C"/>
    <w:rsid w:val="004C0066"/>
    <w:rsid w:val="004C032A"/>
    <w:rsid w:val="004C053B"/>
    <w:rsid w:val="004C08EF"/>
    <w:rsid w:val="004C0A73"/>
    <w:rsid w:val="004C1FC4"/>
    <w:rsid w:val="004C51D3"/>
    <w:rsid w:val="004C5284"/>
    <w:rsid w:val="004C58CD"/>
    <w:rsid w:val="004C6F00"/>
    <w:rsid w:val="004C7EC4"/>
    <w:rsid w:val="004D0617"/>
    <w:rsid w:val="004D1328"/>
    <w:rsid w:val="004D1F84"/>
    <w:rsid w:val="004D21C0"/>
    <w:rsid w:val="004D31ED"/>
    <w:rsid w:val="004D3ECB"/>
    <w:rsid w:val="004D4592"/>
    <w:rsid w:val="004E130A"/>
    <w:rsid w:val="004E2B0B"/>
    <w:rsid w:val="004E3E72"/>
    <w:rsid w:val="004E52ED"/>
    <w:rsid w:val="004E6E74"/>
    <w:rsid w:val="004E742D"/>
    <w:rsid w:val="004F0038"/>
    <w:rsid w:val="004F03B7"/>
    <w:rsid w:val="004F0AB4"/>
    <w:rsid w:val="004F1D96"/>
    <w:rsid w:val="004F27DD"/>
    <w:rsid w:val="004F65EE"/>
    <w:rsid w:val="004F71FE"/>
    <w:rsid w:val="00502948"/>
    <w:rsid w:val="005054FC"/>
    <w:rsid w:val="00510376"/>
    <w:rsid w:val="00513900"/>
    <w:rsid w:val="005140CB"/>
    <w:rsid w:val="00514901"/>
    <w:rsid w:val="0051595D"/>
    <w:rsid w:val="005162AE"/>
    <w:rsid w:val="00516886"/>
    <w:rsid w:val="00516E92"/>
    <w:rsid w:val="00527187"/>
    <w:rsid w:val="0052718B"/>
    <w:rsid w:val="0052735A"/>
    <w:rsid w:val="00527AAD"/>
    <w:rsid w:val="00527D3B"/>
    <w:rsid w:val="0053175C"/>
    <w:rsid w:val="005317E5"/>
    <w:rsid w:val="00531AF3"/>
    <w:rsid w:val="00532F92"/>
    <w:rsid w:val="0053554D"/>
    <w:rsid w:val="00535FA0"/>
    <w:rsid w:val="005366CF"/>
    <w:rsid w:val="00537144"/>
    <w:rsid w:val="00540280"/>
    <w:rsid w:val="00541D6A"/>
    <w:rsid w:val="00543C2C"/>
    <w:rsid w:val="00545795"/>
    <w:rsid w:val="0054622C"/>
    <w:rsid w:val="00553955"/>
    <w:rsid w:val="00553EE3"/>
    <w:rsid w:val="00554C19"/>
    <w:rsid w:val="00555EB7"/>
    <w:rsid w:val="0056195C"/>
    <w:rsid w:val="00563760"/>
    <w:rsid w:val="00563936"/>
    <w:rsid w:val="00563BE4"/>
    <w:rsid w:val="005647BE"/>
    <w:rsid w:val="00570238"/>
    <w:rsid w:val="00571799"/>
    <w:rsid w:val="005723F3"/>
    <w:rsid w:val="00573251"/>
    <w:rsid w:val="00573D4E"/>
    <w:rsid w:val="005749A9"/>
    <w:rsid w:val="005760D9"/>
    <w:rsid w:val="00577E26"/>
    <w:rsid w:val="0058013F"/>
    <w:rsid w:val="00581147"/>
    <w:rsid w:val="00582615"/>
    <w:rsid w:val="005835B9"/>
    <w:rsid w:val="00583863"/>
    <w:rsid w:val="005839BD"/>
    <w:rsid w:val="00584F5A"/>
    <w:rsid w:val="0058521C"/>
    <w:rsid w:val="00586054"/>
    <w:rsid w:val="005914B4"/>
    <w:rsid w:val="00591B98"/>
    <w:rsid w:val="0059324C"/>
    <w:rsid w:val="005937A0"/>
    <w:rsid w:val="00594CAE"/>
    <w:rsid w:val="005951E3"/>
    <w:rsid w:val="00595884"/>
    <w:rsid w:val="005963A7"/>
    <w:rsid w:val="005A026D"/>
    <w:rsid w:val="005A0604"/>
    <w:rsid w:val="005A0CE5"/>
    <w:rsid w:val="005A2FB5"/>
    <w:rsid w:val="005A32DA"/>
    <w:rsid w:val="005A4F6E"/>
    <w:rsid w:val="005A559C"/>
    <w:rsid w:val="005A68DC"/>
    <w:rsid w:val="005A698F"/>
    <w:rsid w:val="005A71B6"/>
    <w:rsid w:val="005B33C9"/>
    <w:rsid w:val="005B578B"/>
    <w:rsid w:val="005B62AE"/>
    <w:rsid w:val="005B6961"/>
    <w:rsid w:val="005B6A8A"/>
    <w:rsid w:val="005B7F28"/>
    <w:rsid w:val="005C05E3"/>
    <w:rsid w:val="005C1FD1"/>
    <w:rsid w:val="005C2836"/>
    <w:rsid w:val="005C2D30"/>
    <w:rsid w:val="005C3339"/>
    <w:rsid w:val="005C3CAD"/>
    <w:rsid w:val="005C5A98"/>
    <w:rsid w:val="005C7685"/>
    <w:rsid w:val="005C77E2"/>
    <w:rsid w:val="005D0D67"/>
    <w:rsid w:val="005D0F09"/>
    <w:rsid w:val="005D0F4A"/>
    <w:rsid w:val="005D330C"/>
    <w:rsid w:val="005D3613"/>
    <w:rsid w:val="005D3E82"/>
    <w:rsid w:val="005D49F3"/>
    <w:rsid w:val="005D5570"/>
    <w:rsid w:val="005D773D"/>
    <w:rsid w:val="005E1D0B"/>
    <w:rsid w:val="005E1D4C"/>
    <w:rsid w:val="005E1DB9"/>
    <w:rsid w:val="005E1FAB"/>
    <w:rsid w:val="005E3065"/>
    <w:rsid w:val="005E30EC"/>
    <w:rsid w:val="005E3596"/>
    <w:rsid w:val="005E4084"/>
    <w:rsid w:val="005E5856"/>
    <w:rsid w:val="005E6997"/>
    <w:rsid w:val="005E6CEF"/>
    <w:rsid w:val="005E7085"/>
    <w:rsid w:val="005F0A40"/>
    <w:rsid w:val="005F0E39"/>
    <w:rsid w:val="005F4D02"/>
    <w:rsid w:val="005F5830"/>
    <w:rsid w:val="005F5901"/>
    <w:rsid w:val="005F6FEE"/>
    <w:rsid w:val="00600E74"/>
    <w:rsid w:val="00602920"/>
    <w:rsid w:val="00602E2F"/>
    <w:rsid w:val="0060321B"/>
    <w:rsid w:val="00603741"/>
    <w:rsid w:val="00603B01"/>
    <w:rsid w:val="00604532"/>
    <w:rsid w:val="00607251"/>
    <w:rsid w:val="0060736F"/>
    <w:rsid w:val="0061339D"/>
    <w:rsid w:val="006138A3"/>
    <w:rsid w:val="0061422A"/>
    <w:rsid w:val="00616A02"/>
    <w:rsid w:val="00621BD1"/>
    <w:rsid w:val="00624429"/>
    <w:rsid w:val="00625914"/>
    <w:rsid w:val="006259B1"/>
    <w:rsid w:val="0062673D"/>
    <w:rsid w:val="00626CFD"/>
    <w:rsid w:val="00630B28"/>
    <w:rsid w:val="006314CE"/>
    <w:rsid w:val="00631683"/>
    <w:rsid w:val="00633362"/>
    <w:rsid w:val="00633BD0"/>
    <w:rsid w:val="00633F6C"/>
    <w:rsid w:val="00634592"/>
    <w:rsid w:val="00634D68"/>
    <w:rsid w:val="0063510C"/>
    <w:rsid w:val="00635CDD"/>
    <w:rsid w:val="006360C8"/>
    <w:rsid w:val="00642E9C"/>
    <w:rsid w:val="006440B0"/>
    <w:rsid w:val="0064528F"/>
    <w:rsid w:val="006470F1"/>
    <w:rsid w:val="006515CA"/>
    <w:rsid w:val="006515E8"/>
    <w:rsid w:val="006516F2"/>
    <w:rsid w:val="00654844"/>
    <w:rsid w:val="006559E1"/>
    <w:rsid w:val="006559F6"/>
    <w:rsid w:val="00655ED4"/>
    <w:rsid w:val="00656CAE"/>
    <w:rsid w:val="00656FE3"/>
    <w:rsid w:val="00656FE9"/>
    <w:rsid w:val="00657350"/>
    <w:rsid w:val="006605FA"/>
    <w:rsid w:val="006607FA"/>
    <w:rsid w:val="006611C1"/>
    <w:rsid w:val="00661B65"/>
    <w:rsid w:val="00666255"/>
    <w:rsid w:val="0066789F"/>
    <w:rsid w:val="00670911"/>
    <w:rsid w:val="00670DFA"/>
    <w:rsid w:val="00670FA9"/>
    <w:rsid w:val="00671064"/>
    <w:rsid w:val="00674362"/>
    <w:rsid w:val="006749D5"/>
    <w:rsid w:val="00676142"/>
    <w:rsid w:val="00677534"/>
    <w:rsid w:val="00677536"/>
    <w:rsid w:val="0068091D"/>
    <w:rsid w:val="00682179"/>
    <w:rsid w:val="006825D8"/>
    <w:rsid w:val="00682CEC"/>
    <w:rsid w:val="00683161"/>
    <w:rsid w:val="006865DC"/>
    <w:rsid w:val="00691A53"/>
    <w:rsid w:val="00692F9C"/>
    <w:rsid w:val="00693469"/>
    <w:rsid w:val="006938AC"/>
    <w:rsid w:val="00693D61"/>
    <w:rsid w:val="00696C00"/>
    <w:rsid w:val="00696E09"/>
    <w:rsid w:val="00697888"/>
    <w:rsid w:val="00697A19"/>
    <w:rsid w:val="006A0367"/>
    <w:rsid w:val="006A1C80"/>
    <w:rsid w:val="006A22F9"/>
    <w:rsid w:val="006A24A4"/>
    <w:rsid w:val="006A4CB9"/>
    <w:rsid w:val="006A5143"/>
    <w:rsid w:val="006A5B8D"/>
    <w:rsid w:val="006A68AE"/>
    <w:rsid w:val="006B1E8A"/>
    <w:rsid w:val="006B3C0A"/>
    <w:rsid w:val="006B3D47"/>
    <w:rsid w:val="006B3FE9"/>
    <w:rsid w:val="006B51D6"/>
    <w:rsid w:val="006B5AE3"/>
    <w:rsid w:val="006B671F"/>
    <w:rsid w:val="006B6F35"/>
    <w:rsid w:val="006B735C"/>
    <w:rsid w:val="006C0044"/>
    <w:rsid w:val="006C05A8"/>
    <w:rsid w:val="006C05F5"/>
    <w:rsid w:val="006C2599"/>
    <w:rsid w:val="006C2667"/>
    <w:rsid w:val="006C32BA"/>
    <w:rsid w:val="006C72F5"/>
    <w:rsid w:val="006D08B9"/>
    <w:rsid w:val="006D2986"/>
    <w:rsid w:val="006D3333"/>
    <w:rsid w:val="006D41C9"/>
    <w:rsid w:val="006D4743"/>
    <w:rsid w:val="006D4C94"/>
    <w:rsid w:val="006D541F"/>
    <w:rsid w:val="006E04A5"/>
    <w:rsid w:val="006E0827"/>
    <w:rsid w:val="006E0C10"/>
    <w:rsid w:val="006E0D3A"/>
    <w:rsid w:val="006E0E8D"/>
    <w:rsid w:val="006E1920"/>
    <w:rsid w:val="006E1E80"/>
    <w:rsid w:val="006E2669"/>
    <w:rsid w:val="006E325E"/>
    <w:rsid w:val="006E40D9"/>
    <w:rsid w:val="006E4EF5"/>
    <w:rsid w:val="006E5385"/>
    <w:rsid w:val="006F0A28"/>
    <w:rsid w:val="006F0E57"/>
    <w:rsid w:val="006F27EA"/>
    <w:rsid w:val="006F3B25"/>
    <w:rsid w:val="006F3D53"/>
    <w:rsid w:val="006F3F6D"/>
    <w:rsid w:val="006F3FCC"/>
    <w:rsid w:val="006F573A"/>
    <w:rsid w:val="006F6C6A"/>
    <w:rsid w:val="006F75D3"/>
    <w:rsid w:val="00700A35"/>
    <w:rsid w:val="007028D9"/>
    <w:rsid w:val="00702AF9"/>
    <w:rsid w:val="007034BE"/>
    <w:rsid w:val="007038AF"/>
    <w:rsid w:val="007050F3"/>
    <w:rsid w:val="00705478"/>
    <w:rsid w:val="0070582D"/>
    <w:rsid w:val="00705995"/>
    <w:rsid w:val="00706199"/>
    <w:rsid w:val="00707E92"/>
    <w:rsid w:val="0071050A"/>
    <w:rsid w:val="00710935"/>
    <w:rsid w:val="00711019"/>
    <w:rsid w:val="00712FB6"/>
    <w:rsid w:val="00713AB3"/>
    <w:rsid w:val="00713ABA"/>
    <w:rsid w:val="00714AAC"/>
    <w:rsid w:val="007150A1"/>
    <w:rsid w:val="0071545B"/>
    <w:rsid w:val="0072075F"/>
    <w:rsid w:val="007222B6"/>
    <w:rsid w:val="00722F06"/>
    <w:rsid w:val="0072700D"/>
    <w:rsid w:val="0072794C"/>
    <w:rsid w:val="00730C29"/>
    <w:rsid w:val="007330C8"/>
    <w:rsid w:val="00734686"/>
    <w:rsid w:val="00735291"/>
    <w:rsid w:val="00735842"/>
    <w:rsid w:val="00736435"/>
    <w:rsid w:val="0073767B"/>
    <w:rsid w:val="00737D2C"/>
    <w:rsid w:val="00740283"/>
    <w:rsid w:val="00741375"/>
    <w:rsid w:val="00742718"/>
    <w:rsid w:val="00745047"/>
    <w:rsid w:val="00746D7A"/>
    <w:rsid w:val="00750206"/>
    <w:rsid w:val="00751DAE"/>
    <w:rsid w:val="00752CD7"/>
    <w:rsid w:val="007534CA"/>
    <w:rsid w:val="00753FDC"/>
    <w:rsid w:val="007554D0"/>
    <w:rsid w:val="00755719"/>
    <w:rsid w:val="007558E0"/>
    <w:rsid w:val="00755B9C"/>
    <w:rsid w:val="00755F12"/>
    <w:rsid w:val="007568A2"/>
    <w:rsid w:val="00757801"/>
    <w:rsid w:val="00757E90"/>
    <w:rsid w:val="00757F0F"/>
    <w:rsid w:val="007616D8"/>
    <w:rsid w:val="00762439"/>
    <w:rsid w:val="0076298B"/>
    <w:rsid w:val="00764605"/>
    <w:rsid w:val="00765998"/>
    <w:rsid w:val="0076775B"/>
    <w:rsid w:val="0076783C"/>
    <w:rsid w:val="00771F3E"/>
    <w:rsid w:val="00773E6E"/>
    <w:rsid w:val="00774440"/>
    <w:rsid w:val="007744E2"/>
    <w:rsid w:val="00775E2A"/>
    <w:rsid w:val="00776F01"/>
    <w:rsid w:val="00780260"/>
    <w:rsid w:val="0078180B"/>
    <w:rsid w:val="007825CE"/>
    <w:rsid w:val="007827E7"/>
    <w:rsid w:val="00782B2C"/>
    <w:rsid w:val="0078402C"/>
    <w:rsid w:val="007858DE"/>
    <w:rsid w:val="007870C6"/>
    <w:rsid w:val="0078729A"/>
    <w:rsid w:val="00787E4E"/>
    <w:rsid w:val="00790084"/>
    <w:rsid w:val="007903C5"/>
    <w:rsid w:val="007915FF"/>
    <w:rsid w:val="00793D0C"/>
    <w:rsid w:val="00794BEE"/>
    <w:rsid w:val="007956BA"/>
    <w:rsid w:val="00795A1B"/>
    <w:rsid w:val="007974A5"/>
    <w:rsid w:val="007974F4"/>
    <w:rsid w:val="00797BA8"/>
    <w:rsid w:val="007A0C98"/>
    <w:rsid w:val="007A2C62"/>
    <w:rsid w:val="007A3DFE"/>
    <w:rsid w:val="007A3EE5"/>
    <w:rsid w:val="007A4954"/>
    <w:rsid w:val="007A515A"/>
    <w:rsid w:val="007A6284"/>
    <w:rsid w:val="007B0F6D"/>
    <w:rsid w:val="007B0FC8"/>
    <w:rsid w:val="007B4333"/>
    <w:rsid w:val="007B458A"/>
    <w:rsid w:val="007B51AD"/>
    <w:rsid w:val="007B5213"/>
    <w:rsid w:val="007B76F6"/>
    <w:rsid w:val="007C43D2"/>
    <w:rsid w:val="007C548B"/>
    <w:rsid w:val="007C5D3A"/>
    <w:rsid w:val="007D00FC"/>
    <w:rsid w:val="007D12C5"/>
    <w:rsid w:val="007D15E7"/>
    <w:rsid w:val="007D1DDF"/>
    <w:rsid w:val="007D3FBB"/>
    <w:rsid w:val="007D7C16"/>
    <w:rsid w:val="007E3907"/>
    <w:rsid w:val="007E3BDA"/>
    <w:rsid w:val="007E465D"/>
    <w:rsid w:val="007E4A36"/>
    <w:rsid w:val="007E6142"/>
    <w:rsid w:val="007E71AC"/>
    <w:rsid w:val="007F0BE0"/>
    <w:rsid w:val="007F187A"/>
    <w:rsid w:val="007F4C83"/>
    <w:rsid w:val="007F561D"/>
    <w:rsid w:val="007F623A"/>
    <w:rsid w:val="007F64AD"/>
    <w:rsid w:val="007F6F74"/>
    <w:rsid w:val="007F78E4"/>
    <w:rsid w:val="00800048"/>
    <w:rsid w:val="0080198D"/>
    <w:rsid w:val="00802858"/>
    <w:rsid w:val="00803E33"/>
    <w:rsid w:val="0080446B"/>
    <w:rsid w:val="0080555C"/>
    <w:rsid w:val="00806B26"/>
    <w:rsid w:val="00807B63"/>
    <w:rsid w:val="008108A7"/>
    <w:rsid w:val="00810EFC"/>
    <w:rsid w:val="00811658"/>
    <w:rsid w:val="00811AF5"/>
    <w:rsid w:val="00813359"/>
    <w:rsid w:val="008133B9"/>
    <w:rsid w:val="0081352F"/>
    <w:rsid w:val="00813C87"/>
    <w:rsid w:val="0081420A"/>
    <w:rsid w:val="00814BE9"/>
    <w:rsid w:val="00814CD0"/>
    <w:rsid w:val="00815300"/>
    <w:rsid w:val="00815794"/>
    <w:rsid w:val="008163EE"/>
    <w:rsid w:val="00822F96"/>
    <w:rsid w:val="008230B0"/>
    <w:rsid w:val="00823388"/>
    <w:rsid w:val="00823902"/>
    <w:rsid w:val="00825144"/>
    <w:rsid w:val="00827CE7"/>
    <w:rsid w:val="00830B82"/>
    <w:rsid w:val="00830CB9"/>
    <w:rsid w:val="00831BED"/>
    <w:rsid w:val="00831C9D"/>
    <w:rsid w:val="0083207B"/>
    <w:rsid w:val="008329ED"/>
    <w:rsid w:val="00834192"/>
    <w:rsid w:val="00834BC2"/>
    <w:rsid w:val="008427BD"/>
    <w:rsid w:val="008446B2"/>
    <w:rsid w:val="00845BCA"/>
    <w:rsid w:val="008514D3"/>
    <w:rsid w:val="00852A66"/>
    <w:rsid w:val="00853381"/>
    <w:rsid w:val="008534CD"/>
    <w:rsid w:val="00853855"/>
    <w:rsid w:val="0085515A"/>
    <w:rsid w:val="0085607D"/>
    <w:rsid w:val="00861A54"/>
    <w:rsid w:val="00861C1B"/>
    <w:rsid w:val="00865778"/>
    <w:rsid w:val="00866951"/>
    <w:rsid w:val="008671FC"/>
    <w:rsid w:val="00867CC2"/>
    <w:rsid w:val="00870910"/>
    <w:rsid w:val="00871B8A"/>
    <w:rsid w:val="0087224B"/>
    <w:rsid w:val="00872AA8"/>
    <w:rsid w:val="00873AAE"/>
    <w:rsid w:val="00873DE0"/>
    <w:rsid w:val="00875B10"/>
    <w:rsid w:val="00875B4A"/>
    <w:rsid w:val="0087614F"/>
    <w:rsid w:val="008763F5"/>
    <w:rsid w:val="00876DBD"/>
    <w:rsid w:val="0088061E"/>
    <w:rsid w:val="0088194F"/>
    <w:rsid w:val="00883E48"/>
    <w:rsid w:val="00884B8F"/>
    <w:rsid w:val="0088547B"/>
    <w:rsid w:val="008863FD"/>
    <w:rsid w:val="00892466"/>
    <w:rsid w:val="008924E8"/>
    <w:rsid w:val="00893FC5"/>
    <w:rsid w:val="00894298"/>
    <w:rsid w:val="008954A4"/>
    <w:rsid w:val="008A0347"/>
    <w:rsid w:val="008A10A5"/>
    <w:rsid w:val="008A11D4"/>
    <w:rsid w:val="008A684A"/>
    <w:rsid w:val="008A7E8D"/>
    <w:rsid w:val="008B0DFD"/>
    <w:rsid w:val="008B0FE2"/>
    <w:rsid w:val="008B1412"/>
    <w:rsid w:val="008B2588"/>
    <w:rsid w:val="008B4239"/>
    <w:rsid w:val="008B5A8A"/>
    <w:rsid w:val="008B5F12"/>
    <w:rsid w:val="008B7354"/>
    <w:rsid w:val="008B78AB"/>
    <w:rsid w:val="008B7BBE"/>
    <w:rsid w:val="008C1362"/>
    <w:rsid w:val="008C1861"/>
    <w:rsid w:val="008C1D78"/>
    <w:rsid w:val="008C45A5"/>
    <w:rsid w:val="008C48BD"/>
    <w:rsid w:val="008C492F"/>
    <w:rsid w:val="008C50EA"/>
    <w:rsid w:val="008C522B"/>
    <w:rsid w:val="008C582C"/>
    <w:rsid w:val="008C68BD"/>
    <w:rsid w:val="008D0ACD"/>
    <w:rsid w:val="008D2941"/>
    <w:rsid w:val="008D3A5C"/>
    <w:rsid w:val="008D3FB6"/>
    <w:rsid w:val="008D4383"/>
    <w:rsid w:val="008D4751"/>
    <w:rsid w:val="008D4976"/>
    <w:rsid w:val="008D5537"/>
    <w:rsid w:val="008D58C7"/>
    <w:rsid w:val="008D6271"/>
    <w:rsid w:val="008D62B1"/>
    <w:rsid w:val="008E03B6"/>
    <w:rsid w:val="008E1627"/>
    <w:rsid w:val="008E391C"/>
    <w:rsid w:val="008E466E"/>
    <w:rsid w:val="008E4D30"/>
    <w:rsid w:val="008E4F7C"/>
    <w:rsid w:val="008E6452"/>
    <w:rsid w:val="008E7075"/>
    <w:rsid w:val="008E76B8"/>
    <w:rsid w:val="008F3419"/>
    <w:rsid w:val="008F3955"/>
    <w:rsid w:val="008F4CA4"/>
    <w:rsid w:val="008F64B3"/>
    <w:rsid w:val="008F6A19"/>
    <w:rsid w:val="008F71BF"/>
    <w:rsid w:val="008F74FE"/>
    <w:rsid w:val="008F7687"/>
    <w:rsid w:val="00901800"/>
    <w:rsid w:val="0090296B"/>
    <w:rsid w:val="00904FA9"/>
    <w:rsid w:val="0090507E"/>
    <w:rsid w:val="0090575E"/>
    <w:rsid w:val="00905B33"/>
    <w:rsid w:val="00905F2F"/>
    <w:rsid w:val="00906FC8"/>
    <w:rsid w:val="00907B86"/>
    <w:rsid w:val="00910BE1"/>
    <w:rsid w:val="009115D8"/>
    <w:rsid w:val="009115ED"/>
    <w:rsid w:val="00911CFA"/>
    <w:rsid w:val="00912734"/>
    <w:rsid w:val="00913A5F"/>
    <w:rsid w:val="009142B6"/>
    <w:rsid w:val="00915B4B"/>
    <w:rsid w:val="00916537"/>
    <w:rsid w:val="009173DA"/>
    <w:rsid w:val="0092012C"/>
    <w:rsid w:val="009228CF"/>
    <w:rsid w:val="00923769"/>
    <w:rsid w:val="0092400D"/>
    <w:rsid w:val="00925586"/>
    <w:rsid w:val="009270CB"/>
    <w:rsid w:val="00927ADB"/>
    <w:rsid w:val="00927EC3"/>
    <w:rsid w:val="0093044B"/>
    <w:rsid w:val="0093535E"/>
    <w:rsid w:val="009354D9"/>
    <w:rsid w:val="00936C00"/>
    <w:rsid w:val="0093765A"/>
    <w:rsid w:val="00940249"/>
    <w:rsid w:val="00941BBC"/>
    <w:rsid w:val="00941EA0"/>
    <w:rsid w:val="00942B27"/>
    <w:rsid w:val="00942D0E"/>
    <w:rsid w:val="00942F8A"/>
    <w:rsid w:val="00943518"/>
    <w:rsid w:val="0094382E"/>
    <w:rsid w:val="009439E8"/>
    <w:rsid w:val="00946F0D"/>
    <w:rsid w:val="0094747F"/>
    <w:rsid w:val="00951C75"/>
    <w:rsid w:val="0095271D"/>
    <w:rsid w:val="00952DD7"/>
    <w:rsid w:val="00953FE3"/>
    <w:rsid w:val="00954F21"/>
    <w:rsid w:val="009572A3"/>
    <w:rsid w:val="009575AE"/>
    <w:rsid w:val="00957EB9"/>
    <w:rsid w:val="009609EB"/>
    <w:rsid w:val="00961EBD"/>
    <w:rsid w:val="009626D4"/>
    <w:rsid w:val="009645A8"/>
    <w:rsid w:val="00972323"/>
    <w:rsid w:val="009730D0"/>
    <w:rsid w:val="00974A0E"/>
    <w:rsid w:val="00974D46"/>
    <w:rsid w:val="00976B42"/>
    <w:rsid w:val="00981479"/>
    <w:rsid w:val="00981CA4"/>
    <w:rsid w:val="00982431"/>
    <w:rsid w:val="009825E9"/>
    <w:rsid w:val="009878D4"/>
    <w:rsid w:val="009918CA"/>
    <w:rsid w:val="009922C2"/>
    <w:rsid w:val="009936A3"/>
    <w:rsid w:val="00993C01"/>
    <w:rsid w:val="009943BE"/>
    <w:rsid w:val="00994FAF"/>
    <w:rsid w:val="0099610C"/>
    <w:rsid w:val="0099681D"/>
    <w:rsid w:val="00997AD8"/>
    <w:rsid w:val="00997CFD"/>
    <w:rsid w:val="009A145F"/>
    <w:rsid w:val="009A2D5F"/>
    <w:rsid w:val="009A2E32"/>
    <w:rsid w:val="009A5C15"/>
    <w:rsid w:val="009A5CBD"/>
    <w:rsid w:val="009A726F"/>
    <w:rsid w:val="009A7395"/>
    <w:rsid w:val="009A7A41"/>
    <w:rsid w:val="009B0D9F"/>
    <w:rsid w:val="009B0E1B"/>
    <w:rsid w:val="009B26A2"/>
    <w:rsid w:val="009B43A8"/>
    <w:rsid w:val="009B56F0"/>
    <w:rsid w:val="009B7F15"/>
    <w:rsid w:val="009C0AD1"/>
    <w:rsid w:val="009C0DE5"/>
    <w:rsid w:val="009C1BE3"/>
    <w:rsid w:val="009C20CA"/>
    <w:rsid w:val="009C35C7"/>
    <w:rsid w:val="009C4648"/>
    <w:rsid w:val="009C4882"/>
    <w:rsid w:val="009C5183"/>
    <w:rsid w:val="009C53CB"/>
    <w:rsid w:val="009C5825"/>
    <w:rsid w:val="009C7032"/>
    <w:rsid w:val="009D1884"/>
    <w:rsid w:val="009D2209"/>
    <w:rsid w:val="009D256F"/>
    <w:rsid w:val="009D3966"/>
    <w:rsid w:val="009D5758"/>
    <w:rsid w:val="009D5A69"/>
    <w:rsid w:val="009D6F4A"/>
    <w:rsid w:val="009D751E"/>
    <w:rsid w:val="009D77CD"/>
    <w:rsid w:val="009E055F"/>
    <w:rsid w:val="009E0FD2"/>
    <w:rsid w:val="009E495F"/>
    <w:rsid w:val="009E4B0E"/>
    <w:rsid w:val="009E63AF"/>
    <w:rsid w:val="009F07A6"/>
    <w:rsid w:val="009F0BAA"/>
    <w:rsid w:val="009F1A3F"/>
    <w:rsid w:val="009F38E0"/>
    <w:rsid w:val="009F39E3"/>
    <w:rsid w:val="009F3A38"/>
    <w:rsid w:val="009F4DD3"/>
    <w:rsid w:val="009F6923"/>
    <w:rsid w:val="009F6D76"/>
    <w:rsid w:val="009F6E87"/>
    <w:rsid w:val="009F78CC"/>
    <w:rsid w:val="00A00236"/>
    <w:rsid w:val="00A05E44"/>
    <w:rsid w:val="00A06806"/>
    <w:rsid w:val="00A06AF1"/>
    <w:rsid w:val="00A06DD8"/>
    <w:rsid w:val="00A07497"/>
    <w:rsid w:val="00A0752C"/>
    <w:rsid w:val="00A106EB"/>
    <w:rsid w:val="00A10900"/>
    <w:rsid w:val="00A124F5"/>
    <w:rsid w:val="00A126D7"/>
    <w:rsid w:val="00A15551"/>
    <w:rsid w:val="00A16EAB"/>
    <w:rsid w:val="00A17897"/>
    <w:rsid w:val="00A179FC"/>
    <w:rsid w:val="00A17A48"/>
    <w:rsid w:val="00A17D25"/>
    <w:rsid w:val="00A21B9D"/>
    <w:rsid w:val="00A21DB4"/>
    <w:rsid w:val="00A23D0C"/>
    <w:rsid w:val="00A24518"/>
    <w:rsid w:val="00A255F4"/>
    <w:rsid w:val="00A26E32"/>
    <w:rsid w:val="00A26E7C"/>
    <w:rsid w:val="00A274EB"/>
    <w:rsid w:val="00A277C8"/>
    <w:rsid w:val="00A27CEC"/>
    <w:rsid w:val="00A31506"/>
    <w:rsid w:val="00A31AC3"/>
    <w:rsid w:val="00A31F1E"/>
    <w:rsid w:val="00A330E0"/>
    <w:rsid w:val="00A33D38"/>
    <w:rsid w:val="00A341EA"/>
    <w:rsid w:val="00A3659E"/>
    <w:rsid w:val="00A379F5"/>
    <w:rsid w:val="00A414CC"/>
    <w:rsid w:val="00A41717"/>
    <w:rsid w:val="00A418A3"/>
    <w:rsid w:val="00A4303F"/>
    <w:rsid w:val="00A43E6D"/>
    <w:rsid w:val="00A43EA6"/>
    <w:rsid w:val="00A46303"/>
    <w:rsid w:val="00A464DB"/>
    <w:rsid w:val="00A471DC"/>
    <w:rsid w:val="00A52543"/>
    <w:rsid w:val="00A52BB1"/>
    <w:rsid w:val="00A536D2"/>
    <w:rsid w:val="00A5398B"/>
    <w:rsid w:val="00A5480B"/>
    <w:rsid w:val="00A54A66"/>
    <w:rsid w:val="00A57C12"/>
    <w:rsid w:val="00A602CD"/>
    <w:rsid w:val="00A62C33"/>
    <w:rsid w:val="00A6406A"/>
    <w:rsid w:val="00A64B9C"/>
    <w:rsid w:val="00A704D6"/>
    <w:rsid w:val="00A70928"/>
    <w:rsid w:val="00A71394"/>
    <w:rsid w:val="00A72870"/>
    <w:rsid w:val="00A72B00"/>
    <w:rsid w:val="00A73502"/>
    <w:rsid w:val="00A77C24"/>
    <w:rsid w:val="00A8093D"/>
    <w:rsid w:val="00A80B89"/>
    <w:rsid w:val="00A822F7"/>
    <w:rsid w:val="00A82DBE"/>
    <w:rsid w:val="00A82EF0"/>
    <w:rsid w:val="00A830E5"/>
    <w:rsid w:val="00A83C71"/>
    <w:rsid w:val="00A84C7F"/>
    <w:rsid w:val="00A84DF8"/>
    <w:rsid w:val="00A86D83"/>
    <w:rsid w:val="00A86DBE"/>
    <w:rsid w:val="00A8786A"/>
    <w:rsid w:val="00A90D35"/>
    <w:rsid w:val="00A90D5D"/>
    <w:rsid w:val="00A93401"/>
    <w:rsid w:val="00A95BFA"/>
    <w:rsid w:val="00A967A9"/>
    <w:rsid w:val="00AA006A"/>
    <w:rsid w:val="00AA00F8"/>
    <w:rsid w:val="00AA0786"/>
    <w:rsid w:val="00AA130C"/>
    <w:rsid w:val="00AA35D3"/>
    <w:rsid w:val="00AA3D92"/>
    <w:rsid w:val="00AA54C6"/>
    <w:rsid w:val="00AA596B"/>
    <w:rsid w:val="00AA6BC5"/>
    <w:rsid w:val="00AA7E62"/>
    <w:rsid w:val="00AB0F68"/>
    <w:rsid w:val="00AB1067"/>
    <w:rsid w:val="00AB14AD"/>
    <w:rsid w:val="00AB15B4"/>
    <w:rsid w:val="00AB3E08"/>
    <w:rsid w:val="00AB5BF6"/>
    <w:rsid w:val="00AB5F14"/>
    <w:rsid w:val="00AB6DE4"/>
    <w:rsid w:val="00AB71D4"/>
    <w:rsid w:val="00AC1B70"/>
    <w:rsid w:val="00AC250E"/>
    <w:rsid w:val="00AC3EFD"/>
    <w:rsid w:val="00AC48BF"/>
    <w:rsid w:val="00AC53C7"/>
    <w:rsid w:val="00AC76FA"/>
    <w:rsid w:val="00AD11DC"/>
    <w:rsid w:val="00AD19ED"/>
    <w:rsid w:val="00AD3FEE"/>
    <w:rsid w:val="00AD4A34"/>
    <w:rsid w:val="00AD4B0D"/>
    <w:rsid w:val="00AD53E8"/>
    <w:rsid w:val="00AD6769"/>
    <w:rsid w:val="00AD715A"/>
    <w:rsid w:val="00AD7243"/>
    <w:rsid w:val="00AD7BC7"/>
    <w:rsid w:val="00AE01F7"/>
    <w:rsid w:val="00AE02A3"/>
    <w:rsid w:val="00AE04E4"/>
    <w:rsid w:val="00AE170B"/>
    <w:rsid w:val="00AE1AE4"/>
    <w:rsid w:val="00AE1D72"/>
    <w:rsid w:val="00AE2391"/>
    <w:rsid w:val="00AE24A6"/>
    <w:rsid w:val="00AE36C2"/>
    <w:rsid w:val="00AE3CBC"/>
    <w:rsid w:val="00AE5081"/>
    <w:rsid w:val="00AE6A7F"/>
    <w:rsid w:val="00AE7BB4"/>
    <w:rsid w:val="00AF0673"/>
    <w:rsid w:val="00AF36A2"/>
    <w:rsid w:val="00AF3CAC"/>
    <w:rsid w:val="00AF64B3"/>
    <w:rsid w:val="00AF69F3"/>
    <w:rsid w:val="00AF6B9F"/>
    <w:rsid w:val="00AF7F70"/>
    <w:rsid w:val="00B0082E"/>
    <w:rsid w:val="00B01A5A"/>
    <w:rsid w:val="00B0258C"/>
    <w:rsid w:val="00B0478B"/>
    <w:rsid w:val="00B049D4"/>
    <w:rsid w:val="00B05318"/>
    <w:rsid w:val="00B066DB"/>
    <w:rsid w:val="00B07455"/>
    <w:rsid w:val="00B126E1"/>
    <w:rsid w:val="00B12CEE"/>
    <w:rsid w:val="00B138FC"/>
    <w:rsid w:val="00B1495D"/>
    <w:rsid w:val="00B15CC6"/>
    <w:rsid w:val="00B178D2"/>
    <w:rsid w:val="00B17971"/>
    <w:rsid w:val="00B20358"/>
    <w:rsid w:val="00B20DF8"/>
    <w:rsid w:val="00B22370"/>
    <w:rsid w:val="00B240E6"/>
    <w:rsid w:val="00B27607"/>
    <w:rsid w:val="00B277C1"/>
    <w:rsid w:val="00B277D8"/>
    <w:rsid w:val="00B27BC1"/>
    <w:rsid w:val="00B30006"/>
    <w:rsid w:val="00B33AC5"/>
    <w:rsid w:val="00B3408F"/>
    <w:rsid w:val="00B345D3"/>
    <w:rsid w:val="00B34A1F"/>
    <w:rsid w:val="00B34FFC"/>
    <w:rsid w:val="00B359DA"/>
    <w:rsid w:val="00B36618"/>
    <w:rsid w:val="00B37826"/>
    <w:rsid w:val="00B400FF"/>
    <w:rsid w:val="00B401BA"/>
    <w:rsid w:val="00B40BD3"/>
    <w:rsid w:val="00B46F8E"/>
    <w:rsid w:val="00B47790"/>
    <w:rsid w:val="00B51149"/>
    <w:rsid w:val="00B5155B"/>
    <w:rsid w:val="00B52B58"/>
    <w:rsid w:val="00B52D5F"/>
    <w:rsid w:val="00B53C9E"/>
    <w:rsid w:val="00B54856"/>
    <w:rsid w:val="00B54A02"/>
    <w:rsid w:val="00B54C7A"/>
    <w:rsid w:val="00B54E9A"/>
    <w:rsid w:val="00B56221"/>
    <w:rsid w:val="00B56494"/>
    <w:rsid w:val="00B574BD"/>
    <w:rsid w:val="00B57B86"/>
    <w:rsid w:val="00B57FED"/>
    <w:rsid w:val="00B60AB9"/>
    <w:rsid w:val="00B63A2B"/>
    <w:rsid w:val="00B66122"/>
    <w:rsid w:val="00B67A94"/>
    <w:rsid w:val="00B7302C"/>
    <w:rsid w:val="00B73F79"/>
    <w:rsid w:val="00B7460D"/>
    <w:rsid w:val="00B749CF"/>
    <w:rsid w:val="00B75351"/>
    <w:rsid w:val="00B75FF6"/>
    <w:rsid w:val="00B76914"/>
    <w:rsid w:val="00B77D96"/>
    <w:rsid w:val="00B800B1"/>
    <w:rsid w:val="00B8078C"/>
    <w:rsid w:val="00B80D15"/>
    <w:rsid w:val="00B81DFD"/>
    <w:rsid w:val="00B828AF"/>
    <w:rsid w:val="00B82BE8"/>
    <w:rsid w:val="00B8393A"/>
    <w:rsid w:val="00B83F62"/>
    <w:rsid w:val="00B85838"/>
    <w:rsid w:val="00B85CF2"/>
    <w:rsid w:val="00B877B6"/>
    <w:rsid w:val="00B87A6A"/>
    <w:rsid w:val="00B90ACD"/>
    <w:rsid w:val="00B90FE9"/>
    <w:rsid w:val="00B93B41"/>
    <w:rsid w:val="00B95509"/>
    <w:rsid w:val="00B97BC7"/>
    <w:rsid w:val="00B97F64"/>
    <w:rsid w:val="00BA05D7"/>
    <w:rsid w:val="00BA147D"/>
    <w:rsid w:val="00BA1588"/>
    <w:rsid w:val="00BA178D"/>
    <w:rsid w:val="00BA26A6"/>
    <w:rsid w:val="00BA33E5"/>
    <w:rsid w:val="00BA45FC"/>
    <w:rsid w:val="00BA6016"/>
    <w:rsid w:val="00BA6F00"/>
    <w:rsid w:val="00BA76F7"/>
    <w:rsid w:val="00BB19BC"/>
    <w:rsid w:val="00BB22F8"/>
    <w:rsid w:val="00BB35AC"/>
    <w:rsid w:val="00BB37A8"/>
    <w:rsid w:val="00BB4248"/>
    <w:rsid w:val="00BB5223"/>
    <w:rsid w:val="00BB7403"/>
    <w:rsid w:val="00BC04FB"/>
    <w:rsid w:val="00BC0978"/>
    <w:rsid w:val="00BC0E39"/>
    <w:rsid w:val="00BC26A5"/>
    <w:rsid w:val="00BC3368"/>
    <w:rsid w:val="00BC3B06"/>
    <w:rsid w:val="00BC445C"/>
    <w:rsid w:val="00BC52E9"/>
    <w:rsid w:val="00BC5BC7"/>
    <w:rsid w:val="00BC68B3"/>
    <w:rsid w:val="00BC6F33"/>
    <w:rsid w:val="00BC7015"/>
    <w:rsid w:val="00BC7733"/>
    <w:rsid w:val="00BD0E91"/>
    <w:rsid w:val="00BD2A95"/>
    <w:rsid w:val="00BD2E17"/>
    <w:rsid w:val="00BD375B"/>
    <w:rsid w:val="00BD4296"/>
    <w:rsid w:val="00BD4B28"/>
    <w:rsid w:val="00BD6524"/>
    <w:rsid w:val="00BD7559"/>
    <w:rsid w:val="00BD7988"/>
    <w:rsid w:val="00BE09C3"/>
    <w:rsid w:val="00BE0C61"/>
    <w:rsid w:val="00BE0CC4"/>
    <w:rsid w:val="00BE0F23"/>
    <w:rsid w:val="00BE211D"/>
    <w:rsid w:val="00BE2DEF"/>
    <w:rsid w:val="00BE30ED"/>
    <w:rsid w:val="00BE35D2"/>
    <w:rsid w:val="00BE4214"/>
    <w:rsid w:val="00BE5319"/>
    <w:rsid w:val="00BE5CBF"/>
    <w:rsid w:val="00BE7A29"/>
    <w:rsid w:val="00BF1406"/>
    <w:rsid w:val="00BF1B0E"/>
    <w:rsid w:val="00BF30F3"/>
    <w:rsid w:val="00BF513F"/>
    <w:rsid w:val="00BF65FD"/>
    <w:rsid w:val="00BF6DAE"/>
    <w:rsid w:val="00BF6FFE"/>
    <w:rsid w:val="00C0012B"/>
    <w:rsid w:val="00C00511"/>
    <w:rsid w:val="00C019D7"/>
    <w:rsid w:val="00C03179"/>
    <w:rsid w:val="00C03E00"/>
    <w:rsid w:val="00C06A92"/>
    <w:rsid w:val="00C07391"/>
    <w:rsid w:val="00C11296"/>
    <w:rsid w:val="00C11597"/>
    <w:rsid w:val="00C14EAB"/>
    <w:rsid w:val="00C150E6"/>
    <w:rsid w:val="00C1531D"/>
    <w:rsid w:val="00C15AB6"/>
    <w:rsid w:val="00C16BF3"/>
    <w:rsid w:val="00C20A61"/>
    <w:rsid w:val="00C222F4"/>
    <w:rsid w:val="00C26468"/>
    <w:rsid w:val="00C271DF"/>
    <w:rsid w:val="00C27A49"/>
    <w:rsid w:val="00C30713"/>
    <w:rsid w:val="00C32472"/>
    <w:rsid w:val="00C3520E"/>
    <w:rsid w:val="00C3548D"/>
    <w:rsid w:val="00C3686E"/>
    <w:rsid w:val="00C41EEA"/>
    <w:rsid w:val="00C43CF5"/>
    <w:rsid w:val="00C44540"/>
    <w:rsid w:val="00C44AE4"/>
    <w:rsid w:val="00C44C62"/>
    <w:rsid w:val="00C4551C"/>
    <w:rsid w:val="00C460CC"/>
    <w:rsid w:val="00C47974"/>
    <w:rsid w:val="00C503CF"/>
    <w:rsid w:val="00C512C5"/>
    <w:rsid w:val="00C51E17"/>
    <w:rsid w:val="00C52D42"/>
    <w:rsid w:val="00C537B2"/>
    <w:rsid w:val="00C54346"/>
    <w:rsid w:val="00C54B16"/>
    <w:rsid w:val="00C5560E"/>
    <w:rsid w:val="00C55787"/>
    <w:rsid w:val="00C56924"/>
    <w:rsid w:val="00C57275"/>
    <w:rsid w:val="00C578F2"/>
    <w:rsid w:val="00C61F21"/>
    <w:rsid w:val="00C62192"/>
    <w:rsid w:val="00C63904"/>
    <w:rsid w:val="00C672F8"/>
    <w:rsid w:val="00C67512"/>
    <w:rsid w:val="00C6769E"/>
    <w:rsid w:val="00C67AFC"/>
    <w:rsid w:val="00C67EDE"/>
    <w:rsid w:val="00C70AC2"/>
    <w:rsid w:val="00C70E6E"/>
    <w:rsid w:val="00C711F2"/>
    <w:rsid w:val="00C71AF6"/>
    <w:rsid w:val="00C73999"/>
    <w:rsid w:val="00C740A7"/>
    <w:rsid w:val="00C7495A"/>
    <w:rsid w:val="00C75E41"/>
    <w:rsid w:val="00C76743"/>
    <w:rsid w:val="00C770DF"/>
    <w:rsid w:val="00C773CB"/>
    <w:rsid w:val="00C7781F"/>
    <w:rsid w:val="00C82D7D"/>
    <w:rsid w:val="00C82E45"/>
    <w:rsid w:val="00C832FF"/>
    <w:rsid w:val="00C8398D"/>
    <w:rsid w:val="00C84212"/>
    <w:rsid w:val="00C84663"/>
    <w:rsid w:val="00C84969"/>
    <w:rsid w:val="00C8529C"/>
    <w:rsid w:val="00C85342"/>
    <w:rsid w:val="00C8595B"/>
    <w:rsid w:val="00C9019F"/>
    <w:rsid w:val="00C90787"/>
    <w:rsid w:val="00C9145F"/>
    <w:rsid w:val="00C931B9"/>
    <w:rsid w:val="00C933A6"/>
    <w:rsid w:val="00C94287"/>
    <w:rsid w:val="00C9529D"/>
    <w:rsid w:val="00C95E24"/>
    <w:rsid w:val="00C966EA"/>
    <w:rsid w:val="00C97CA2"/>
    <w:rsid w:val="00CA062C"/>
    <w:rsid w:val="00CA2387"/>
    <w:rsid w:val="00CA2A51"/>
    <w:rsid w:val="00CA4142"/>
    <w:rsid w:val="00CA47A6"/>
    <w:rsid w:val="00CA550A"/>
    <w:rsid w:val="00CA5962"/>
    <w:rsid w:val="00CA6C84"/>
    <w:rsid w:val="00CB00F9"/>
    <w:rsid w:val="00CB0B0A"/>
    <w:rsid w:val="00CB1555"/>
    <w:rsid w:val="00CB2600"/>
    <w:rsid w:val="00CB4311"/>
    <w:rsid w:val="00CB6BE0"/>
    <w:rsid w:val="00CC1E32"/>
    <w:rsid w:val="00CC2624"/>
    <w:rsid w:val="00CC5FB6"/>
    <w:rsid w:val="00CC62D1"/>
    <w:rsid w:val="00CD21D9"/>
    <w:rsid w:val="00CD25D5"/>
    <w:rsid w:val="00CD320D"/>
    <w:rsid w:val="00CD5A84"/>
    <w:rsid w:val="00CD6758"/>
    <w:rsid w:val="00CD6B00"/>
    <w:rsid w:val="00CD7BB5"/>
    <w:rsid w:val="00CE0DF2"/>
    <w:rsid w:val="00CE1005"/>
    <w:rsid w:val="00CE1467"/>
    <w:rsid w:val="00CE21C4"/>
    <w:rsid w:val="00CE26CE"/>
    <w:rsid w:val="00CE3E2F"/>
    <w:rsid w:val="00CE4148"/>
    <w:rsid w:val="00CE4D53"/>
    <w:rsid w:val="00CE590B"/>
    <w:rsid w:val="00CE76B3"/>
    <w:rsid w:val="00CF0DAA"/>
    <w:rsid w:val="00CF2B19"/>
    <w:rsid w:val="00CF50E1"/>
    <w:rsid w:val="00D00765"/>
    <w:rsid w:val="00D008AA"/>
    <w:rsid w:val="00D00AD4"/>
    <w:rsid w:val="00D00B45"/>
    <w:rsid w:val="00D0282A"/>
    <w:rsid w:val="00D02B3E"/>
    <w:rsid w:val="00D02EC9"/>
    <w:rsid w:val="00D03B76"/>
    <w:rsid w:val="00D03D76"/>
    <w:rsid w:val="00D040D2"/>
    <w:rsid w:val="00D04173"/>
    <w:rsid w:val="00D05318"/>
    <w:rsid w:val="00D100D5"/>
    <w:rsid w:val="00D10975"/>
    <w:rsid w:val="00D11850"/>
    <w:rsid w:val="00D12FDF"/>
    <w:rsid w:val="00D207B6"/>
    <w:rsid w:val="00D229C4"/>
    <w:rsid w:val="00D22F1D"/>
    <w:rsid w:val="00D26755"/>
    <w:rsid w:val="00D267EB"/>
    <w:rsid w:val="00D26902"/>
    <w:rsid w:val="00D2699D"/>
    <w:rsid w:val="00D30134"/>
    <w:rsid w:val="00D31915"/>
    <w:rsid w:val="00D31A63"/>
    <w:rsid w:val="00D32790"/>
    <w:rsid w:val="00D32E31"/>
    <w:rsid w:val="00D33384"/>
    <w:rsid w:val="00D3503F"/>
    <w:rsid w:val="00D40913"/>
    <w:rsid w:val="00D428BF"/>
    <w:rsid w:val="00D43B07"/>
    <w:rsid w:val="00D46ECA"/>
    <w:rsid w:val="00D47456"/>
    <w:rsid w:val="00D47843"/>
    <w:rsid w:val="00D51D80"/>
    <w:rsid w:val="00D52056"/>
    <w:rsid w:val="00D54B18"/>
    <w:rsid w:val="00D54EAD"/>
    <w:rsid w:val="00D551FC"/>
    <w:rsid w:val="00D553B2"/>
    <w:rsid w:val="00D55A06"/>
    <w:rsid w:val="00D56DCD"/>
    <w:rsid w:val="00D57F1E"/>
    <w:rsid w:val="00D6008E"/>
    <w:rsid w:val="00D60212"/>
    <w:rsid w:val="00D61DE3"/>
    <w:rsid w:val="00D6310E"/>
    <w:rsid w:val="00D66DB7"/>
    <w:rsid w:val="00D66E6E"/>
    <w:rsid w:val="00D70707"/>
    <w:rsid w:val="00D70B96"/>
    <w:rsid w:val="00D70C51"/>
    <w:rsid w:val="00D717EF"/>
    <w:rsid w:val="00D74C92"/>
    <w:rsid w:val="00D75B9E"/>
    <w:rsid w:val="00D762F5"/>
    <w:rsid w:val="00D82A86"/>
    <w:rsid w:val="00D863AE"/>
    <w:rsid w:val="00D8710E"/>
    <w:rsid w:val="00D87B05"/>
    <w:rsid w:val="00D93B8F"/>
    <w:rsid w:val="00D94089"/>
    <w:rsid w:val="00D942DF"/>
    <w:rsid w:val="00D94B43"/>
    <w:rsid w:val="00D96902"/>
    <w:rsid w:val="00D97D5D"/>
    <w:rsid w:val="00DA035C"/>
    <w:rsid w:val="00DA0A45"/>
    <w:rsid w:val="00DA1200"/>
    <w:rsid w:val="00DA20EF"/>
    <w:rsid w:val="00DA28A0"/>
    <w:rsid w:val="00DA2C68"/>
    <w:rsid w:val="00DA3A4A"/>
    <w:rsid w:val="00DA3CBF"/>
    <w:rsid w:val="00DA4AA0"/>
    <w:rsid w:val="00DA7F7D"/>
    <w:rsid w:val="00DB115B"/>
    <w:rsid w:val="00DB1EE2"/>
    <w:rsid w:val="00DB2132"/>
    <w:rsid w:val="00DB2400"/>
    <w:rsid w:val="00DB365F"/>
    <w:rsid w:val="00DB5CB0"/>
    <w:rsid w:val="00DB6660"/>
    <w:rsid w:val="00DB6B39"/>
    <w:rsid w:val="00DB6DD1"/>
    <w:rsid w:val="00DB751C"/>
    <w:rsid w:val="00DB7B8B"/>
    <w:rsid w:val="00DC05ED"/>
    <w:rsid w:val="00DC13A4"/>
    <w:rsid w:val="00DC186B"/>
    <w:rsid w:val="00DC2397"/>
    <w:rsid w:val="00DC2BF7"/>
    <w:rsid w:val="00DC5001"/>
    <w:rsid w:val="00DC54C9"/>
    <w:rsid w:val="00DC65D3"/>
    <w:rsid w:val="00DC7D50"/>
    <w:rsid w:val="00DC7F25"/>
    <w:rsid w:val="00DD0692"/>
    <w:rsid w:val="00DD279B"/>
    <w:rsid w:val="00DD2B45"/>
    <w:rsid w:val="00DD31AC"/>
    <w:rsid w:val="00DD5AB2"/>
    <w:rsid w:val="00DD6C35"/>
    <w:rsid w:val="00DD6DE5"/>
    <w:rsid w:val="00DD791F"/>
    <w:rsid w:val="00DE070A"/>
    <w:rsid w:val="00DE4661"/>
    <w:rsid w:val="00DE4FF4"/>
    <w:rsid w:val="00DE5829"/>
    <w:rsid w:val="00DE62A1"/>
    <w:rsid w:val="00DE7D61"/>
    <w:rsid w:val="00DE7F5F"/>
    <w:rsid w:val="00DF095D"/>
    <w:rsid w:val="00DF1A06"/>
    <w:rsid w:val="00DF240F"/>
    <w:rsid w:val="00DF2B04"/>
    <w:rsid w:val="00DF4465"/>
    <w:rsid w:val="00DF4596"/>
    <w:rsid w:val="00DF51D0"/>
    <w:rsid w:val="00DF5346"/>
    <w:rsid w:val="00DF5743"/>
    <w:rsid w:val="00E023CE"/>
    <w:rsid w:val="00E04956"/>
    <w:rsid w:val="00E05C84"/>
    <w:rsid w:val="00E111BB"/>
    <w:rsid w:val="00E11A17"/>
    <w:rsid w:val="00E12D9F"/>
    <w:rsid w:val="00E160F8"/>
    <w:rsid w:val="00E16160"/>
    <w:rsid w:val="00E16B65"/>
    <w:rsid w:val="00E20F4A"/>
    <w:rsid w:val="00E213CD"/>
    <w:rsid w:val="00E21B0A"/>
    <w:rsid w:val="00E21BD0"/>
    <w:rsid w:val="00E24884"/>
    <w:rsid w:val="00E24ABE"/>
    <w:rsid w:val="00E25344"/>
    <w:rsid w:val="00E2588F"/>
    <w:rsid w:val="00E27B0F"/>
    <w:rsid w:val="00E31482"/>
    <w:rsid w:val="00E32230"/>
    <w:rsid w:val="00E32C37"/>
    <w:rsid w:val="00E34B47"/>
    <w:rsid w:val="00E34C16"/>
    <w:rsid w:val="00E3504A"/>
    <w:rsid w:val="00E35ECF"/>
    <w:rsid w:val="00E370A1"/>
    <w:rsid w:val="00E37D4C"/>
    <w:rsid w:val="00E37F69"/>
    <w:rsid w:val="00E413B8"/>
    <w:rsid w:val="00E41E2A"/>
    <w:rsid w:val="00E445E5"/>
    <w:rsid w:val="00E44B21"/>
    <w:rsid w:val="00E44E9F"/>
    <w:rsid w:val="00E46DA0"/>
    <w:rsid w:val="00E5010F"/>
    <w:rsid w:val="00E518A3"/>
    <w:rsid w:val="00E519B6"/>
    <w:rsid w:val="00E51D10"/>
    <w:rsid w:val="00E53D9B"/>
    <w:rsid w:val="00E55CAD"/>
    <w:rsid w:val="00E579A7"/>
    <w:rsid w:val="00E60AFE"/>
    <w:rsid w:val="00E62B8E"/>
    <w:rsid w:val="00E63065"/>
    <w:rsid w:val="00E654BA"/>
    <w:rsid w:val="00E65EC8"/>
    <w:rsid w:val="00E66593"/>
    <w:rsid w:val="00E665DA"/>
    <w:rsid w:val="00E66E2C"/>
    <w:rsid w:val="00E66EBA"/>
    <w:rsid w:val="00E72F4B"/>
    <w:rsid w:val="00E739D6"/>
    <w:rsid w:val="00E753FC"/>
    <w:rsid w:val="00E75750"/>
    <w:rsid w:val="00E75873"/>
    <w:rsid w:val="00E7610C"/>
    <w:rsid w:val="00E76787"/>
    <w:rsid w:val="00E76802"/>
    <w:rsid w:val="00E77432"/>
    <w:rsid w:val="00E8147F"/>
    <w:rsid w:val="00E81BD9"/>
    <w:rsid w:val="00E8294B"/>
    <w:rsid w:val="00E8364B"/>
    <w:rsid w:val="00E83910"/>
    <w:rsid w:val="00E83B97"/>
    <w:rsid w:val="00E84D98"/>
    <w:rsid w:val="00E87591"/>
    <w:rsid w:val="00E91BF6"/>
    <w:rsid w:val="00E92388"/>
    <w:rsid w:val="00E92AFE"/>
    <w:rsid w:val="00E93187"/>
    <w:rsid w:val="00E93D63"/>
    <w:rsid w:val="00E95843"/>
    <w:rsid w:val="00E96E9B"/>
    <w:rsid w:val="00E975FA"/>
    <w:rsid w:val="00E97BF5"/>
    <w:rsid w:val="00EA0776"/>
    <w:rsid w:val="00EA17C6"/>
    <w:rsid w:val="00EA1BA7"/>
    <w:rsid w:val="00EA25C1"/>
    <w:rsid w:val="00EA2605"/>
    <w:rsid w:val="00EA2821"/>
    <w:rsid w:val="00EA30EF"/>
    <w:rsid w:val="00EA4E07"/>
    <w:rsid w:val="00EB07BC"/>
    <w:rsid w:val="00EB14BD"/>
    <w:rsid w:val="00EB1AB1"/>
    <w:rsid w:val="00EB25F3"/>
    <w:rsid w:val="00EB39E1"/>
    <w:rsid w:val="00EB4068"/>
    <w:rsid w:val="00EB690B"/>
    <w:rsid w:val="00EC0400"/>
    <w:rsid w:val="00EC0E74"/>
    <w:rsid w:val="00EC110A"/>
    <w:rsid w:val="00EC1AE6"/>
    <w:rsid w:val="00EC29E1"/>
    <w:rsid w:val="00EC37C8"/>
    <w:rsid w:val="00EC4904"/>
    <w:rsid w:val="00EC51A8"/>
    <w:rsid w:val="00EC5931"/>
    <w:rsid w:val="00ED079A"/>
    <w:rsid w:val="00ED0A35"/>
    <w:rsid w:val="00ED0B41"/>
    <w:rsid w:val="00ED198C"/>
    <w:rsid w:val="00ED2E6C"/>
    <w:rsid w:val="00ED3C5F"/>
    <w:rsid w:val="00ED3D0A"/>
    <w:rsid w:val="00ED4734"/>
    <w:rsid w:val="00ED7EC9"/>
    <w:rsid w:val="00EE0689"/>
    <w:rsid w:val="00EE0DF2"/>
    <w:rsid w:val="00EE0E0E"/>
    <w:rsid w:val="00EE4D7D"/>
    <w:rsid w:val="00EE6A5F"/>
    <w:rsid w:val="00EE7E45"/>
    <w:rsid w:val="00EF0658"/>
    <w:rsid w:val="00EF0703"/>
    <w:rsid w:val="00EF07A5"/>
    <w:rsid w:val="00EF086F"/>
    <w:rsid w:val="00EF0BB5"/>
    <w:rsid w:val="00EF0C36"/>
    <w:rsid w:val="00EF1129"/>
    <w:rsid w:val="00EF2A0E"/>
    <w:rsid w:val="00EF35E8"/>
    <w:rsid w:val="00EF687C"/>
    <w:rsid w:val="00EF70E2"/>
    <w:rsid w:val="00EF7923"/>
    <w:rsid w:val="00F006CE"/>
    <w:rsid w:val="00F00FE6"/>
    <w:rsid w:val="00F01437"/>
    <w:rsid w:val="00F02D0B"/>
    <w:rsid w:val="00F06488"/>
    <w:rsid w:val="00F07042"/>
    <w:rsid w:val="00F07376"/>
    <w:rsid w:val="00F110BB"/>
    <w:rsid w:val="00F1138D"/>
    <w:rsid w:val="00F12C63"/>
    <w:rsid w:val="00F13CFB"/>
    <w:rsid w:val="00F13F4C"/>
    <w:rsid w:val="00F16107"/>
    <w:rsid w:val="00F164F0"/>
    <w:rsid w:val="00F171EC"/>
    <w:rsid w:val="00F175D9"/>
    <w:rsid w:val="00F234FC"/>
    <w:rsid w:val="00F23FCE"/>
    <w:rsid w:val="00F25146"/>
    <w:rsid w:val="00F2552A"/>
    <w:rsid w:val="00F26B1B"/>
    <w:rsid w:val="00F26B8D"/>
    <w:rsid w:val="00F27D2D"/>
    <w:rsid w:val="00F302E4"/>
    <w:rsid w:val="00F3142B"/>
    <w:rsid w:val="00F31FC0"/>
    <w:rsid w:val="00F32930"/>
    <w:rsid w:val="00F32B43"/>
    <w:rsid w:val="00F32C69"/>
    <w:rsid w:val="00F336C4"/>
    <w:rsid w:val="00F33E69"/>
    <w:rsid w:val="00F342EC"/>
    <w:rsid w:val="00F348A3"/>
    <w:rsid w:val="00F35735"/>
    <w:rsid w:val="00F35EAE"/>
    <w:rsid w:val="00F36013"/>
    <w:rsid w:val="00F403F4"/>
    <w:rsid w:val="00F417BC"/>
    <w:rsid w:val="00F43740"/>
    <w:rsid w:val="00F43D47"/>
    <w:rsid w:val="00F44FFD"/>
    <w:rsid w:val="00F45518"/>
    <w:rsid w:val="00F507CF"/>
    <w:rsid w:val="00F50F24"/>
    <w:rsid w:val="00F51C2E"/>
    <w:rsid w:val="00F52EC5"/>
    <w:rsid w:val="00F52F82"/>
    <w:rsid w:val="00F5375B"/>
    <w:rsid w:val="00F53EA3"/>
    <w:rsid w:val="00F54084"/>
    <w:rsid w:val="00F5425B"/>
    <w:rsid w:val="00F56B1B"/>
    <w:rsid w:val="00F56D49"/>
    <w:rsid w:val="00F603A0"/>
    <w:rsid w:val="00F60E13"/>
    <w:rsid w:val="00F61F50"/>
    <w:rsid w:val="00F62520"/>
    <w:rsid w:val="00F65B86"/>
    <w:rsid w:val="00F65D32"/>
    <w:rsid w:val="00F66644"/>
    <w:rsid w:val="00F71D23"/>
    <w:rsid w:val="00F73B19"/>
    <w:rsid w:val="00F76088"/>
    <w:rsid w:val="00F762FD"/>
    <w:rsid w:val="00F76ACD"/>
    <w:rsid w:val="00F77DA6"/>
    <w:rsid w:val="00F77F09"/>
    <w:rsid w:val="00F80CFD"/>
    <w:rsid w:val="00F82E4A"/>
    <w:rsid w:val="00F83882"/>
    <w:rsid w:val="00F84691"/>
    <w:rsid w:val="00F871C6"/>
    <w:rsid w:val="00F8736F"/>
    <w:rsid w:val="00F87C2B"/>
    <w:rsid w:val="00F90338"/>
    <w:rsid w:val="00F9098B"/>
    <w:rsid w:val="00F915A6"/>
    <w:rsid w:val="00F92F00"/>
    <w:rsid w:val="00F96FAA"/>
    <w:rsid w:val="00F971FD"/>
    <w:rsid w:val="00FA09AD"/>
    <w:rsid w:val="00FA1F17"/>
    <w:rsid w:val="00FA2003"/>
    <w:rsid w:val="00FA2CA6"/>
    <w:rsid w:val="00FA585A"/>
    <w:rsid w:val="00FA65CE"/>
    <w:rsid w:val="00FA65D1"/>
    <w:rsid w:val="00FA68F5"/>
    <w:rsid w:val="00FB023B"/>
    <w:rsid w:val="00FB0639"/>
    <w:rsid w:val="00FB3E01"/>
    <w:rsid w:val="00FB5017"/>
    <w:rsid w:val="00FB52FC"/>
    <w:rsid w:val="00FB53D8"/>
    <w:rsid w:val="00FB6BBD"/>
    <w:rsid w:val="00FC0008"/>
    <w:rsid w:val="00FC00B9"/>
    <w:rsid w:val="00FC0F08"/>
    <w:rsid w:val="00FC0FC1"/>
    <w:rsid w:val="00FC1AE5"/>
    <w:rsid w:val="00FC3047"/>
    <w:rsid w:val="00FC3960"/>
    <w:rsid w:val="00FC3C64"/>
    <w:rsid w:val="00FC4722"/>
    <w:rsid w:val="00FC55AF"/>
    <w:rsid w:val="00FC7ACB"/>
    <w:rsid w:val="00FD2822"/>
    <w:rsid w:val="00FD2B86"/>
    <w:rsid w:val="00FD2E77"/>
    <w:rsid w:val="00FD3550"/>
    <w:rsid w:val="00FD3655"/>
    <w:rsid w:val="00FD43CA"/>
    <w:rsid w:val="00FD4C21"/>
    <w:rsid w:val="00FD7A46"/>
    <w:rsid w:val="00FE0830"/>
    <w:rsid w:val="00FE1F73"/>
    <w:rsid w:val="00FE29A6"/>
    <w:rsid w:val="00FE2FCF"/>
    <w:rsid w:val="00FE3AC1"/>
    <w:rsid w:val="00FE50EB"/>
    <w:rsid w:val="00FE5D6D"/>
    <w:rsid w:val="00FE66B9"/>
    <w:rsid w:val="00FF1304"/>
    <w:rsid w:val="00FF1C5E"/>
    <w:rsid w:val="00FF2F8E"/>
    <w:rsid w:val="00FF4C40"/>
    <w:rsid w:val="00FF4E85"/>
    <w:rsid w:val="00FF5995"/>
    <w:rsid w:val="00FF67FC"/>
    <w:rsid w:val="00FF6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9CF2C8F"/>
  <w15:chartTrackingRefBased/>
  <w15:docId w15:val="{5299BC2E-E8DC-AD4D-AC34-C584C3064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E5F"/>
    <w:pPr>
      <w:suppressAutoHyphens/>
    </w:pPr>
    <w:rPr>
      <w:kern w:val="1"/>
      <w:sz w:val="24"/>
      <w:szCs w:val="24"/>
      <w:lang w:val="en-GB" w:eastAsia="ar-SA"/>
    </w:rPr>
  </w:style>
  <w:style w:type="paragraph" w:styleId="Heading1">
    <w:name w:val="heading 1"/>
    <w:basedOn w:val="Normal"/>
    <w:next w:val="BodyText"/>
    <w:link w:val="Heading1Char"/>
    <w:qFormat/>
    <w:pPr>
      <w:keepNext/>
      <w:numPr>
        <w:numId w:val="1"/>
      </w:numPr>
      <w:shd w:val="clear" w:color="auto" w:fill="D8D8D8"/>
      <w:jc w:val="both"/>
      <w:outlineLvl w:val="0"/>
    </w:pPr>
    <w:rPr>
      <w:rFonts w:ascii="Verdana" w:hAnsi="Verdana"/>
      <w:b/>
      <w:sz w:val="20"/>
    </w:rPr>
  </w:style>
  <w:style w:type="paragraph" w:styleId="Heading2">
    <w:name w:val="heading 2"/>
    <w:basedOn w:val="Normal"/>
    <w:next w:val="BodyText"/>
    <w:qFormat/>
    <w:pPr>
      <w:keepNext/>
      <w:numPr>
        <w:ilvl w:val="1"/>
        <w:numId w:val="1"/>
      </w:numPr>
      <w:outlineLvl w:val="1"/>
    </w:pPr>
    <w:rPr>
      <w:rFonts w:ascii="Arial" w:hAnsi="Arial"/>
      <w:b/>
      <w:sz w:val="22"/>
      <w:szCs w:val="20"/>
      <w:lang w:val="en-US"/>
    </w:rPr>
  </w:style>
  <w:style w:type="paragraph" w:styleId="Heading3">
    <w:name w:val="heading 3"/>
    <w:basedOn w:val="Normal"/>
    <w:next w:val="BodyText"/>
    <w:qFormat/>
    <w:pPr>
      <w:keepNext/>
      <w:numPr>
        <w:ilvl w:val="2"/>
        <w:numId w:val="1"/>
      </w:numPr>
      <w:outlineLvl w:val="2"/>
    </w:pPr>
    <w:rPr>
      <w:b/>
      <w:sz w:val="28"/>
      <w:szCs w:val="20"/>
      <w:u w:val="single"/>
    </w:rPr>
  </w:style>
  <w:style w:type="paragraph" w:styleId="Heading4">
    <w:name w:val="heading 4"/>
    <w:basedOn w:val="Normal"/>
    <w:next w:val="BodyText"/>
    <w:qFormat/>
    <w:pPr>
      <w:keepNext/>
      <w:numPr>
        <w:ilvl w:val="3"/>
        <w:numId w:val="1"/>
      </w:numPr>
      <w:tabs>
        <w:tab w:val="left" w:pos="12672"/>
      </w:tabs>
      <w:outlineLvl w:val="3"/>
    </w:pPr>
    <w:rPr>
      <w:rFonts w:ascii="Verdana" w:hAnsi="Verdana"/>
      <w:b/>
      <w:sz w:val="20"/>
    </w:rPr>
  </w:style>
  <w:style w:type="paragraph" w:styleId="Heading5">
    <w:name w:val="heading 5"/>
    <w:basedOn w:val="Normal"/>
    <w:next w:val="BodyText"/>
    <w:qFormat/>
    <w:pPr>
      <w:keepNext/>
      <w:numPr>
        <w:ilvl w:val="4"/>
        <w:numId w:val="1"/>
      </w:numPr>
      <w:outlineLvl w:val="4"/>
    </w:pPr>
    <w:rPr>
      <w:rFonts w:ascii="Verdana" w:hAnsi="Verdana"/>
      <w:b/>
      <w:sz w:val="18"/>
    </w:rPr>
  </w:style>
  <w:style w:type="paragraph" w:styleId="Heading6">
    <w:name w:val="heading 6"/>
    <w:basedOn w:val="Normal"/>
    <w:next w:val="BodyText"/>
    <w:qFormat/>
    <w:pPr>
      <w:keepNext/>
      <w:numPr>
        <w:ilvl w:val="5"/>
        <w:numId w:val="1"/>
      </w:numPr>
      <w:spacing w:before="40" w:after="40"/>
      <w:ind w:left="360" w:firstLine="0"/>
      <w:jc w:val="both"/>
      <w:outlineLvl w:val="5"/>
    </w:pPr>
    <w:rPr>
      <w:rFonts w:ascii="Arial" w:hAnsi="Arial"/>
      <w:b/>
      <w:sz w:val="18"/>
    </w:rPr>
  </w:style>
  <w:style w:type="paragraph" w:styleId="Heading7">
    <w:name w:val="heading 7"/>
    <w:basedOn w:val="Normal"/>
    <w:next w:val="BodyText"/>
    <w:qFormat/>
    <w:pPr>
      <w:keepNext/>
      <w:numPr>
        <w:ilvl w:val="6"/>
        <w:numId w:val="1"/>
      </w:numPr>
      <w:outlineLvl w:val="6"/>
    </w:pPr>
    <w:rPr>
      <w:b/>
      <w:szCs w:val="20"/>
      <w:u w:val="single"/>
      <w:lang w:val="en-US"/>
    </w:rPr>
  </w:style>
  <w:style w:type="paragraph" w:styleId="Heading8">
    <w:name w:val="heading 8"/>
    <w:basedOn w:val="Normal"/>
    <w:next w:val="BodyText"/>
    <w:qFormat/>
    <w:pPr>
      <w:keepNext/>
      <w:numPr>
        <w:ilvl w:val="7"/>
        <w:numId w:val="1"/>
      </w:numPr>
      <w:ind w:left="0" w:firstLine="720"/>
      <w:outlineLvl w:val="7"/>
    </w:pPr>
    <w:rPr>
      <w:b/>
      <w:szCs w:val="20"/>
      <w:lang w:val="en-US"/>
    </w:rPr>
  </w:style>
  <w:style w:type="paragraph" w:styleId="Heading9">
    <w:name w:val="heading 9"/>
    <w:basedOn w:val="Normal"/>
    <w:next w:val="BodyText"/>
    <w:qFormat/>
    <w:pPr>
      <w:keepNext/>
      <w:numPr>
        <w:ilvl w:val="8"/>
        <w:numId w:val="1"/>
      </w:numPr>
      <w:tabs>
        <w:tab w:val="left" w:pos="5400"/>
      </w:tabs>
      <w:ind w:left="540" w:firstLine="0"/>
      <w:outlineLvl w:val="8"/>
    </w:pPr>
    <w:rPr>
      <w:rFonts w:ascii="Verdana" w:hAnsi="Verdana" w:cs="Arial"/>
      <w:b/>
      <w:bCs/>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cs="OpenSymbol"/>
    </w:rPr>
  </w:style>
  <w:style w:type="character" w:customStyle="1" w:styleId="WW8Num2z1">
    <w:name w:val="WW8Num2z1"/>
    <w:rPr>
      <w:rFonts w:ascii="Courier New" w:hAnsi="Courier New" w:cs="Courier"/>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Wingdings" w:hAnsi="Wingdings" w:cs="OpenSymbol"/>
    </w:rPr>
  </w:style>
  <w:style w:type="character" w:customStyle="1" w:styleId="WW8Num4z0">
    <w:name w:val="WW8Num4z0"/>
    <w:rPr>
      <w:rFonts w:ascii="Wingdings" w:hAnsi="Wingdings" w:cs="OpenSymbol"/>
    </w:rPr>
  </w:style>
  <w:style w:type="character" w:customStyle="1" w:styleId="WW8Num5z0">
    <w:name w:val="WW8Num5z0"/>
    <w:rPr>
      <w:rFonts w:ascii="Wingdings" w:hAnsi="Wingdings" w:cs="Open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8Num7z3">
    <w:name w:val="WW8Num7z3"/>
    <w:rPr>
      <w:rFonts w:ascii="Symbol" w:hAnsi="Symbol"/>
    </w:rPr>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8Num1z0">
    <w:name w:val="WW8Num1z0"/>
    <w:rPr>
      <w:rFonts w:ascii="Wingdings" w:hAnsi="Wingdings" w:cs="Open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8z0">
    <w:name w:val="WW8Num8z0"/>
    <w:rPr>
      <w:rFonts w:ascii="Wingdings" w:hAnsi="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5z0">
    <w:name w:val="WW8Num15z0"/>
    <w:rPr>
      <w:rFonts w:ascii="Wingdings" w:hAnsi="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6z0">
    <w:name w:val="WW8Num16z0"/>
    <w:rPr>
      <w:rFonts w:ascii="Wingdings" w:hAnsi="Wingdings" w:cs="Times New Roman"/>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Times New Roman"/>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20z0">
    <w:name w:val="WW8Num20z0"/>
    <w:rPr>
      <w:rFonts w:ascii="Wingdings" w:hAnsi="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rPr>
  </w:style>
  <w:style w:type="character" w:customStyle="1" w:styleId="WW8Num21z0">
    <w:name w:val="WW8Num21z0"/>
    <w:rPr>
      <w:rFonts w:ascii="Wingdings" w:hAnsi="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rPr>
  </w:style>
  <w:style w:type="character" w:customStyle="1" w:styleId="WW8Num22z0">
    <w:name w:val="WW8Num22z0"/>
    <w:rPr>
      <w:rFonts w:ascii="Wingdings" w:hAnsi="Wingdings" w:cs="Times New Roman"/>
    </w:rPr>
  </w:style>
  <w:style w:type="character" w:customStyle="1" w:styleId="WW8Num22z1">
    <w:name w:val="WW8Num22z1"/>
    <w:rPr>
      <w:rFonts w:ascii="Courier New" w:hAnsi="Courier New" w:cs="Courier New"/>
    </w:rPr>
  </w:style>
  <w:style w:type="character" w:customStyle="1" w:styleId="WW8Num22z3">
    <w:name w:val="WW8Num22z3"/>
    <w:rPr>
      <w:rFonts w:ascii="Symbol" w:hAnsi="Symbol" w:cs="Times New Roman"/>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Symbol" w:hAnsi="Symbol"/>
      <w:sz w:val="20"/>
      <w:szCs w:val="20"/>
    </w:rPr>
  </w:style>
  <w:style w:type="character" w:customStyle="1" w:styleId="WW8Num24z2">
    <w:name w:val="WW8Num24z2"/>
    <w:rPr>
      <w:rFonts w:ascii="Wingdings" w:hAnsi="Wingdings"/>
    </w:rPr>
  </w:style>
  <w:style w:type="character" w:customStyle="1" w:styleId="WW8Num24z4">
    <w:name w:val="WW8Num24z4"/>
    <w:rPr>
      <w:rFonts w:ascii="Courier New" w:hAnsi="Courier New"/>
    </w:rPr>
  </w:style>
  <w:style w:type="character" w:customStyle="1" w:styleId="WW8Num25z0">
    <w:name w:val="WW8Num25z0"/>
    <w:rPr>
      <w:rFonts w:ascii="Symbol" w:hAnsi="Symbol"/>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Wingdings" w:hAnsi="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Wingdings" w:hAnsi="Wingdings"/>
    </w:rPr>
  </w:style>
  <w:style w:type="character" w:customStyle="1" w:styleId="WW8Num30z4">
    <w:name w:val="WW8Num30z4"/>
    <w:rPr>
      <w:rFonts w:ascii="Courier New" w:hAnsi="Courier New"/>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Wingdings" w:hAnsi="Wingdings"/>
    </w:rPr>
  </w:style>
  <w:style w:type="character" w:customStyle="1" w:styleId="WW8Num32z1">
    <w:name w:val="WW8Num32z1"/>
    <w:rPr>
      <w:rFonts w:ascii="Courier New" w:hAnsi="Courier New" w:cs="Courier New"/>
    </w:rPr>
  </w:style>
  <w:style w:type="character" w:customStyle="1" w:styleId="WW8Num32z3">
    <w:name w:val="WW8Num32z3"/>
    <w:rPr>
      <w:rFonts w:ascii="Symbol" w:hAnsi="Symbol"/>
    </w:rPr>
  </w:style>
  <w:style w:type="character" w:customStyle="1" w:styleId="WW8Num33z0">
    <w:name w:val="WW8Num33z0"/>
    <w:rPr>
      <w:rFonts w:ascii="Wingdings" w:hAnsi="Wingdings"/>
    </w:rPr>
  </w:style>
  <w:style w:type="character" w:customStyle="1" w:styleId="WW8Num33z1">
    <w:name w:val="WW8Num33z1"/>
    <w:rPr>
      <w:rFonts w:ascii="Courier New" w:hAnsi="Courier New" w:cs="Courier New"/>
    </w:rPr>
  </w:style>
  <w:style w:type="character" w:customStyle="1" w:styleId="WW8Num33z3">
    <w:name w:val="WW8Num33z3"/>
    <w:rPr>
      <w:rFonts w:ascii="Symbol" w:hAnsi="Symbol"/>
    </w:rPr>
  </w:style>
  <w:style w:type="character" w:customStyle="1" w:styleId="WW8Num34z0">
    <w:name w:val="WW8Num34z0"/>
    <w:rPr>
      <w:rFonts w:ascii="Times New Roman" w:hAnsi="Times New Roman" w:cs="Times New Roman"/>
    </w:rPr>
  </w:style>
  <w:style w:type="character" w:customStyle="1" w:styleId="WW-DefaultParagraphFont">
    <w:name w:val="WW-Default Paragraph Font"/>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odytext1">
    <w:name w:val="bodytext1"/>
    <w:rPr>
      <w:rFonts w:ascii="Helvetica" w:hAnsi="Helvetica"/>
      <w:color w:val="4E4E4E"/>
      <w:sz w:val="18"/>
      <w:szCs w:val="18"/>
    </w:rPr>
  </w:style>
  <w:style w:type="character" w:styleId="Emphasis">
    <w:name w:val="Emphasis"/>
    <w:qFormat/>
    <w:rPr>
      <w:i/>
      <w:iCs/>
    </w:rPr>
  </w:style>
  <w:style w:type="character" w:customStyle="1" w:styleId="Bullets">
    <w:name w:val="Bullets"/>
    <w:rPr>
      <w:rFonts w:ascii="OpenSymbol" w:eastAsia="OpenSymbol" w:hAnsi="OpenSymbol" w:cs="OpenSymbol"/>
    </w:rPr>
  </w:style>
  <w:style w:type="character" w:customStyle="1" w:styleId="ListLabel1">
    <w:name w:val="ListLabel 1"/>
    <w:rPr>
      <w:rFonts w:cs="Batang"/>
    </w:rPr>
  </w:style>
  <w:style w:type="character" w:customStyle="1" w:styleId="ListLabel2">
    <w:name w:val="ListLabel 2"/>
    <w:rPr>
      <w:rFonts w:cs="Courier"/>
    </w:rPr>
  </w:style>
  <w:style w:type="character" w:customStyle="1" w:styleId="ListLabel3">
    <w:name w:val="ListLabel 3"/>
    <w:rPr>
      <w:rFonts w:cs="OpenSymbol"/>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rPr>
      <w:szCs w:val="20"/>
      <w:lang w:val="en-US"/>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Caption1">
    <w:name w:val="Caption1"/>
    <w:basedOn w:val="Normal"/>
    <w:pPr>
      <w:suppressLineNumbers/>
      <w:spacing w:before="120" w:after="120"/>
    </w:pPr>
    <w:rPr>
      <w:i/>
      <w:iCs/>
    </w:rPr>
  </w:style>
  <w:style w:type="paragraph" w:styleId="PlainText">
    <w:name w:val="Plain Text"/>
    <w:basedOn w:val="Normal"/>
    <w:link w:val="PlainTextChar"/>
    <w:rPr>
      <w:rFonts w:ascii="Courier New" w:hAnsi="Courier New"/>
      <w:sz w:val="20"/>
      <w:szCs w:val="20"/>
      <w:lang w:val="en-US"/>
    </w:rPr>
  </w:style>
  <w:style w:type="paragraph" w:customStyle="1" w:styleId="red">
    <w:name w:val="red"/>
    <w:pPr>
      <w:widowControl w:val="0"/>
      <w:tabs>
        <w:tab w:val="left" w:pos="3686"/>
        <w:tab w:val="left" w:pos="4111"/>
      </w:tabs>
      <w:suppressAutoHyphens/>
    </w:pPr>
    <w:rPr>
      <w:rFonts w:ascii="Arial" w:hAnsi="Arial"/>
      <w:kern w:val="1"/>
      <w:sz w:val="16"/>
      <w:lang w:val="en-GB" w:eastAsia="ar-SA"/>
    </w:rPr>
  </w:style>
  <w:style w:type="paragraph" w:styleId="Header">
    <w:name w:val="header"/>
    <w:basedOn w:val="Normal"/>
    <w:link w:val="HeaderChar"/>
    <w:pPr>
      <w:suppressLineNumbers/>
      <w:tabs>
        <w:tab w:val="center" w:pos="4320"/>
        <w:tab w:val="right" w:pos="8640"/>
      </w:tabs>
    </w:pPr>
    <w:rPr>
      <w:sz w:val="20"/>
      <w:szCs w:val="20"/>
    </w:rPr>
  </w:style>
  <w:style w:type="paragraph" w:styleId="BodyTextIndent3">
    <w:name w:val="Body Text Indent 3"/>
    <w:basedOn w:val="Normal"/>
    <w:pPr>
      <w:tabs>
        <w:tab w:val="left" w:pos="6480"/>
      </w:tabs>
      <w:ind w:left="720" w:hanging="360"/>
    </w:pPr>
    <w:rPr>
      <w:rFonts w:ascii="Arial" w:hAnsi="Arial"/>
      <w:sz w:val="22"/>
      <w:lang w:val="en-US"/>
    </w:rPr>
  </w:style>
  <w:style w:type="paragraph" w:styleId="BodyText2">
    <w:name w:val="Body Text 2"/>
    <w:basedOn w:val="Normal"/>
    <w:pPr>
      <w:tabs>
        <w:tab w:val="left" w:pos="0"/>
        <w:tab w:val="left" w:pos="720"/>
        <w:tab w:val="left" w:pos="1440"/>
        <w:tab w:val="left" w:pos="2160"/>
      </w:tabs>
      <w:jc w:val="both"/>
    </w:pPr>
    <w:rPr>
      <w:rFonts w:ascii="Arial" w:hAnsi="Arial"/>
      <w:sz w:val="22"/>
      <w:lang w:val="en-US"/>
    </w:rPr>
  </w:style>
  <w:style w:type="paragraph" w:styleId="BodyTextIndent">
    <w:name w:val="Body Text Indent"/>
    <w:basedOn w:val="Normal"/>
    <w:pPr>
      <w:ind w:left="720"/>
    </w:pPr>
    <w:rPr>
      <w:rFonts w:ascii="Verdana" w:hAnsi="Verdana"/>
      <w:sz w:val="18"/>
    </w:rPr>
  </w:style>
  <w:style w:type="paragraph" w:styleId="BodyTextIndent2">
    <w:name w:val="Body Text Indent 2"/>
    <w:basedOn w:val="Normal"/>
    <w:pPr>
      <w:ind w:left="2160" w:hanging="2160"/>
      <w:jc w:val="both"/>
    </w:pPr>
    <w:rPr>
      <w:rFonts w:ascii="Verdana" w:hAnsi="Verdana"/>
      <w:b/>
      <w:i/>
      <w:color w:val="000000"/>
      <w:sz w:val="18"/>
    </w:rPr>
  </w:style>
  <w:style w:type="paragraph" w:styleId="Title">
    <w:name w:val="Title"/>
    <w:basedOn w:val="Normal"/>
    <w:next w:val="Subtitle"/>
    <w:qFormat/>
    <w:pPr>
      <w:jc w:val="center"/>
    </w:pPr>
    <w:rPr>
      <w:b/>
      <w:bCs/>
      <w:sz w:val="36"/>
      <w:szCs w:val="36"/>
      <w:lang w:val="en-US"/>
    </w:rPr>
  </w:style>
  <w:style w:type="paragraph" w:styleId="Subtitle">
    <w:name w:val="Subtitle"/>
    <w:basedOn w:val="Heading"/>
    <w:next w:val="BodyText"/>
    <w:qFormat/>
    <w:pPr>
      <w:jc w:val="center"/>
    </w:pPr>
    <w:rPr>
      <w:i/>
      <w:iCs/>
    </w:rPr>
  </w:style>
  <w:style w:type="paragraph" w:styleId="NormalWeb">
    <w:name w:val="Normal (Web)"/>
    <w:basedOn w:val="Normal"/>
    <w:pPr>
      <w:spacing w:before="100" w:after="100"/>
    </w:pPr>
    <w:rPr>
      <w:lang w:val="en-US"/>
    </w:rPr>
  </w:style>
  <w:style w:type="paragraph" w:styleId="Footer">
    <w:name w:val="footer"/>
    <w:basedOn w:val="Normal"/>
    <w:pPr>
      <w:suppressLineNumbers/>
      <w:tabs>
        <w:tab w:val="center" w:pos="4320"/>
        <w:tab w:val="right" w:pos="8640"/>
      </w:tabs>
    </w:pPr>
  </w:style>
  <w:style w:type="paragraph" w:customStyle="1" w:styleId="ParagraphHeading">
    <w:name w:val="Paragraph Heading"/>
    <w:basedOn w:val="Normal"/>
    <w:pPr>
      <w:ind w:right="29"/>
      <w:jc w:val="both"/>
    </w:pPr>
    <w:rPr>
      <w:rFonts w:ascii="Palatino Linotype" w:hAnsi="Palatino Linotype"/>
      <w:b/>
      <w:bCs/>
      <w:szCs w:val="20"/>
      <w:lang w:val="en-US"/>
    </w:rPr>
  </w:style>
  <w:style w:type="paragraph" w:styleId="BodyText3">
    <w:name w:val="Body Text 3"/>
    <w:basedOn w:val="Normal"/>
    <w:pPr>
      <w:spacing w:before="48" w:after="20"/>
    </w:pPr>
    <w:rPr>
      <w:rFonts w:ascii="Arial" w:hAnsi="Arial"/>
      <w:color w:val="000000"/>
      <w:sz w:val="18"/>
    </w:rPr>
  </w:style>
  <w:style w:type="paragraph" w:customStyle="1" w:styleId="projbodtxt">
    <w:name w:val="projbodtxt"/>
    <w:basedOn w:val="Normal"/>
    <w:pPr>
      <w:spacing w:after="120" w:line="276" w:lineRule="auto"/>
      <w:jc w:val="both"/>
    </w:pPr>
    <w:rPr>
      <w:rFonts w:ascii="Arial" w:hAnsi="Arial"/>
      <w:sz w:val="20"/>
      <w:szCs w:val="20"/>
    </w:rPr>
  </w:style>
  <w:style w:type="paragraph" w:customStyle="1" w:styleId="DefaultText">
    <w:name w:val="Default Text"/>
    <w:basedOn w:val="Normal"/>
    <w:rPr>
      <w:lang w:val="en-US"/>
    </w:rPr>
  </w:style>
  <w:style w:type="paragraph" w:customStyle="1" w:styleId="miten">
    <w:name w:val="miten"/>
    <w:basedOn w:val="Normal"/>
    <w:pPr>
      <w:jc w:val="both"/>
    </w:pPr>
    <w:rPr>
      <w:rFonts w:ascii="Arial" w:hAnsi="Arial" w:cs="Arial"/>
      <w:b/>
      <w:bCs/>
      <w:sz w:val="20"/>
      <w:szCs w:val="20"/>
      <w:lang w:val="en-US"/>
    </w:rPr>
  </w:style>
  <w:style w:type="paragraph" w:customStyle="1" w:styleId="TableContents">
    <w:name w:val="Table Contents"/>
    <w:basedOn w:val="Normal"/>
    <w:pPr>
      <w:suppressLineNumbers/>
    </w:pPr>
  </w:style>
  <w:style w:type="paragraph" w:customStyle="1" w:styleId="TableHeading">
    <w:name w:val="Table Heading"/>
    <w:pPr>
      <w:widowControl w:val="0"/>
      <w:suppressLineNumbers/>
      <w:suppressAutoHyphens/>
      <w:jc w:val="center"/>
    </w:pPr>
    <w:rPr>
      <w:b/>
      <w:bCs/>
      <w:kern w:val="1"/>
      <w:lang w:val="en-US" w:eastAsia="ar-SA"/>
    </w:rPr>
  </w:style>
  <w:style w:type="paragraph" w:customStyle="1" w:styleId="Framecontents">
    <w:name w:val="Frame contents"/>
    <w:basedOn w:val="BodyText"/>
  </w:style>
  <w:style w:type="character" w:customStyle="1" w:styleId="apple-converted-space">
    <w:name w:val="apple-converted-space"/>
    <w:basedOn w:val="DefaultParagraphFont"/>
    <w:rsid w:val="005835B9"/>
  </w:style>
  <w:style w:type="paragraph" w:styleId="BalloonText">
    <w:name w:val="Balloon Text"/>
    <w:basedOn w:val="Normal"/>
    <w:link w:val="BalloonTextChar"/>
    <w:uiPriority w:val="99"/>
    <w:semiHidden/>
    <w:unhideWhenUsed/>
    <w:rsid w:val="000847DB"/>
    <w:rPr>
      <w:rFonts w:ascii="Segoe UI" w:hAnsi="Segoe UI" w:cs="Segoe UI"/>
      <w:sz w:val="18"/>
      <w:szCs w:val="18"/>
    </w:rPr>
  </w:style>
  <w:style w:type="character" w:customStyle="1" w:styleId="BalloonTextChar">
    <w:name w:val="Balloon Text Char"/>
    <w:link w:val="BalloonText"/>
    <w:uiPriority w:val="99"/>
    <w:semiHidden/>
    <w:rsid w:val="000847DB"/>
    <w:rPr>
      <w:rFonts w:ascii="Segoe UI" w:hAnsi="Segoe UI" w:cs="Segoe UI"/>
      <w:kern w:val="1"/>
      <w:sz w:val="18"/>
      <w:szCs w:val="18"/>
      <w:lang w:val="en-GB" w:eastAsia="ar-SA"/>
    </w:rPr>
  </w:style>
  <w:style w:type="table" w:styleId="TableGrid">
    <w:name w:val="Table Grid"/>
    <w:basedOn w:val="TableNormal"/>
    <w:uiPriority w:val="59"/>
    <w:rsid w:val="00B515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6B671F"/>
    <w:rPr>
      <w:color w:val="605E5C"/>
      <w:shd w:val="clear" w:color="auto" w:fill="E1DFDD"/>
    </w:rPr>
  </w:style>
  <w:style w:type="paragraph" w:styleId="ListParagraph">
    <w:name w:val="List Paragraph"/>
    <w:basedOn w:val="Normal"/>
    <w:uiPriority w:val="34"/>
    <w:qFormat/>
    <w:rsid w:val="002D5C7E"/>
    <w:pPr>
      <w:ind w:left="720"/>
      <w:contextualSpacing/>
    </w:pPr>
  </w:style>
  <w:style w:type="character" w:customStyle="1" w:styleId="PlainTextChar">
    <w:name w:val="Plain Text Char"/>
    <w:basedOn w:val="DefaultParagraphFont"/>
    <w:link w:val="PlainText"/>
    <w:rsid w:val="00884B8F"/>
    <w:rPr>
      <w:rFonts w:ascii="Courier New" w:hAnsi="Courier New"/>
      <w:kern w:val="1"/>
      <w:lang w:val="en-US" w:eastAsia="ar-SA"/>
    </w:rPr>
  </w:style>
  <w:style w:type="character" w:customStyle="1" w:styleId="HeaderChar">
    <w:name w:val="Header Char"/>
    <w:basedOn w:val="DefaultParagraphFont"/>
    <w:link w:val="Header"/>
    <w:rsid w:val="00FE0830"/>
    <w:rPr>
      <w:kern w:val="1"/>
      <w:lang w:val="en-GB" w:eastAsia="ar-SA"/>
    </w:rPr>
  </w:style>
  <w:style w:type="character" w:customStyle="1" w:styleId="Heading1Char">
    <w:name w:val="Heading 1 Char"/>
    <w:basedOn w:val="DefaultParagraphFont"/>
    <w:link w:val="Heading1"/>
    <w:rsid w:val="00741375"/>
    <w:rPr>
      <w:rFonts w:ascii="Verdana" w:hAnsi="Verdana"/>
      <w:b/>
      <w:kern w:val="1"/>
      <w:szCs w:val="24"/>
      <w:shd w:val="clear" w:color="auto" w:fill="D8D8D8"/>
      <w:lang w:val="en-GB" w:eastAsia="ar-SA"/>
    </w:rPr>
  </w:style>
  <w:style w:type="character" w:styleId="Strong">
    <w:name w:val="Strong"/>
    <w:basedOn w:val="DefaultParagraphFont"/>
    <w:uiPriority w:val="22"/>
    <w:qFormat/>
    <w:rsid w:val="00DE46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59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Dell\AppData\Local\Microsoft\Windows\INetCache\IE\97YMJ0G6\jkumargand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PUVVADI RAMANAIAH</vt:lpstr>
    </vt:vector>
  </TitlesOfParts>
  <Company>Motorola</Company>
  <LinksUpToDate>false</LinksUpToDate>
  <CharactersWithSpaces>1996</CharactersWithSpaces>
  <SharedDoc>false</SharedDoc>
  <HLinks>
    <vt:vector size="36" baseType="variant">
      <vt:variant>
        <vt:i4>2424939</vt:i4>
      </vt:variant>
      <vt:variant>
        <vt:i4>15</vt:i4>
      </vt:variant>
      <vt:variant>
        <vt:i4>0</vt:i4>
      </vt:variant>
      <vt:variant>
        <vt:i4>5</vt:i4>
      </vt:variant>
      <vt:variant>
        <vt:lpwstr>http://www.rorguru.com/</vt:lpwstr>
      </vt:variant>
      <vt:variant>
        <vt:lpwstr/>
      </vt:variant>
      <vt:variant>
        <vt:i4>4784217</vt:i4>
      </vt:variant>
      <vt:variant>
        <vt:i4>12</vt:i4>
      </vt:variant>
      <vt:variant>
        <vt:i4>0</vt:i4>
      </vt:variant>
      <vt:variant>
        <vt:i4>5</vt:i4>
      </vt:variant>
      <vt:variant>
        <vt:lpwstr>http://www.smgwebvideos.com/</vt:lpwstr>
      </vt:variant>
      <vt:variant>
        <vt:lpwstr/>
      </vt:variant>
      <vt:variant>
        <vt:i4>4259861</vt:i4>
      </vt:variant>
      <vt:variant>
        <vt:i4>9</vt:i4>
      </vt:variant>
      <vt:variant>
        <vt:i4>0</vt:i4>
      </vt:variant>
      <vt:variant>
        <vt:i4>5</vt:i4>
      </vt:variant>
      <vt:variant>
        <vt:lpwstr>http://www.artandculture.com/</vt:lpwstr>
      </vt:variant>
      <vt:variant>
        <vt:lpwstr/>
      </vt:variant>
      <vt:variant>
        <vt:i4>3735652</vt:i4>
      </vt:variant>
      <vt:variant>
        <vt:i4>6</vt:i4>
      </vt:variant>
      <vt:variant>
        <vt:i4>0</vt:i4>
      </vt:variant>
      <vt:variant>
        <vt:i4>5</vt:i4>
      </vt:variant>
      <vt:variant>
        <vt:lpwstr>http://mlb.innozon.com/</vt:lpwstr>
      </vt:variant>
      <vt:variant>
        <vt:lpwstr/>
      </vt:variant>
      <vt:variant>
        <vt:i4>5242962</vt:i4>
      </vt:variant>
      <vt:variant>
        <vt:i4>3</vt:i4>
      </vt:variant>
      <vt:variant>
        <vt:i4>0</vt:i4>
      </vt:variant>
      <vt:variant>
        <vt:i4>5</vt:i4>
      </vt:variant>
      <vt:variant>
        <vt:lpwstr>https://profiles.google.com/?hl=en&amp;tab=mX</vt:lpwstr>
      </vt:variant>
      <vt:variant>
        <vt:lpwstr/>
      </vt:variant>
      <vt:variant>
        <vt:i4>7471221</vt:i4>
      </vt:variant>
      <vt:variant>
        <vt:i4>0</vt:i4>
      </vt:variant>
      <vt:variant>
        <vt:i4>0</vt:i4>
      </vt:variant>
      <vt:variant>
        <vt:i4>5</vt:i4>
      </vt:variant>
      <vt:variant>
        <vt:lpwstr>https://in.linkedin.com/in/anup-shrivastaw-62a47b98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PUVVADI RAMANAIAH</dc:title>
  <dc:subject/>
  <dc:creator>bsraju</dc:creator>
  <cp:keywords>CTPClassification=CTP_NT</cp:keywords>
  <cp:lastModifiedBy>Dell</cp:lastModifiedBy>
  <cp:revision>2</cp:revision>
  <cp:lastPrinted>2023-12-13T10:38:00Z</cp:lastPrinted>
  <dcterms:created xsi:type="dcterms:W3CDTF">2025-02-24T11:54:00Z</dcterms:created>
  <dcterms:modified xsi:type="dcterms:W3CDTF">2025-02-24T11:54:00Z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762074be-9c9b-475b-95c1-f01067dc99a8</vt:lpwstr>
  </property>
  <property fmtid="{D5CDD505-2E9C-101B-9397-08002B2CF9AE}" pid="3" name="CTP_TimeStamp">
    <vt:lpwstr>2019-04-22 06:05:45Z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